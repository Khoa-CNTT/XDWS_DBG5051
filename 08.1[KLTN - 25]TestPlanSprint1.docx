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AB9E" w14:textId="7CA02D88" w:rsidR="0064731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Hlk194834102"/>
      <w:r w:rsidRPr="00EB594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34167D" wp14:editId="06583C2B">
                <wp:simplePos x="0" y="0"/>
                <wp:positionH relativeFrom="margin">
                  <wp:align>right</wp:align>
                </wp:positionH>
                <wp:positionV relativeFrom="paragraph">
                  <wp:posOffset>-210878</wp:posOffset>
                </wp:positionV>
                <wp:extent cx="6045956" cy="9204970"/>
                <wp:effectExtent l="0" t="0" r="12065" b="1524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045956" cy="920497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35A04" id="Nhóm 54" o:spid="_x0000_s1026" style="position:absolute;margin-left:424.85pt;margin-top:-16.6pt;width:476.05pt;height:724.8pt;rotation:180;z-index:251659264;mso-position-horizontal:righ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T6iA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EB594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58FAA33D" w14:textId="77777777" w:rsidR="00647315" w:rsidRPr="00EB594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22554902" w14:textId="77777777" w:rsidR="00647315" w:rsidRPr="00EB594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B594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  <w:bookmarkStart w:id="1" w:name="_GoBack"/>
      <w:bookmarkEnd w:id="1"/>
    </w:p>
    <w:p w14:paraId="3CDE9024" w14:textId="388374EB" w:rsidR="00647315" w:rsidRPr="00EB594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414C9AAE" w14:textId="494E23EC" w:rsidR="00647315" w:rsidRPr="00EB594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2D6EABD" w14:textId="77777777" w:rsidR="00647315" w:rsidRPr="00EB594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79F83337" w14:textId="77777777" w:rsidR="00647315" w:rsidRPr="00EB5945" w:rsidRDefault="00647315" w:rsidP="0064731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5945">
        <w:rPr>
          <w:rFonts w:ascii="Times New Roman" w:hAnsi="Times New Roman" w:cs="Times New Roman"/>
          <w:b/>
          <w:sz w:val="28"/>
          <w:szCs w:val="28"/>
        </w:rPr>
        <w:object w:dxaOrig="4231" w:dyaOrig="1457" w14:anchorId="5E2B7EDC">
          <v:rect id="_x0000_i1025" style="width:214.5pt;height:1in" o:ole="" o:preferrelative="t" stroked="f">
            <v:imagedata r:id="rId8" o:title=""/>
          </v:rect>
          <o:OLEObject Type="Embed" ProgID="StaticMetafile" ShapeID="_x0000_i1025" DrawAspect="Content" ObjectID="_1805447061" r:id="rId9"/>
        </w:object>
      </w:r>
    </w:p>
    <w:p w14:paraId="41D1CE06" w14:textId="77777777" w:rsidR="00647315" w:rsidRPr="00EB5945" w:rsidRDefault="00647315" w:rsidP="006473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8D99E90" w14:textId="77777777" w:rsidR="00647315" w:rsidRDefault="00647315" w:rsidP="00647315">
      <w:pPr>
        <w:spacing w:after="0"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FA4C0BF" w14:textId="77777777" w:rsidR="00647315" w:rsidRPr="00EB5945" w:rsidRDefault="00647315" w:rsidP="00647315">
      <w:pPr>
        <w:spacing w:after="0"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EA93C51" w14:textId="77777777" w:rsidR="007435BE" w:rsidRPr="007435BE" w:rsidRDefault="007435BE" w:rsidP="007435B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>Tên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 xml:space="preserve"> </w:t>
      </w: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>đề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 xml:space="preserve"> </w:t>
      </w: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>tài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>:</w:t>
      </w:r>
    </w:p>
    <w:p w14:paraId="6D7BF04D" w14:textId="75A9DB39" w:rsidR="007435BE" w:rsidRPr="00E0108C" w:rsidRDefault="007435BE" w:rsidP="007435B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shd w:val="clear" w:color="auto" w:fill="FFFFFF"/>
          <w:lang w:eastAsia="zh-CN" w:bidi="hi-IN"/>
        </w:rPr>
      </w:pPr>
      <w:r w:rsidRPr="00E0108C">
        <w:rPr>
          <w:rFonts w:ascii="Times New Roman" w:eastAsia="Times New Roman" w:hAnsi="Times New Roman" w:cs="Times New Roman"/>
          <w:b/>
          <w:sz w:val="36"/>
          <w:szCs w:val="32"/>
          <w:shd w:val="clear" w:color="auto" w:fill="FFFFFF"/>
          <w:lang w:eastAsia="zh-CN" w:bidi="hi-IN"/>
        </w:rPr>
        <w:t xml:space="preserve">XÂY DỰNG WEBSITE SMARTORDER – ĐẶT BÀN, </w:t>
      </w:r>
      <w:r w:rsidRPr="00E0108C">
        <w:rPr>
          <w:rFonts w:ascii="Times New Roman" w:eastAsia="Times New Roman" w:hAnsi="Times New Roman" w:cs="Times New Roman"/>
          <w:b/>
          <w:sz w:val="36"/>
          <w:szCs w:val="32"/>
          <w:shd w:val="clear" w:color="auto" w:fill="FFFFFF"/>
          <w:lang w:eastAsia="zh-CN" w:bidi="hi-IN"/>
        </w:rPr>
        <w:br/>
        <w:t>GỌI MÓN QUA QR CODE VÀ AI GỢI Ý MÓN ĂN</w:t>
      </w:r>
    </w:p>
    <w:p w14:paraId="46BEA3FF" w14:textId="77777777" w:rsidR="007435BE" w:rsidRPr="007435BE" w:rsidRDefault="007435BE" w:rsidP="007435B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</w:p>
    <w:p w14:paraId="1AA64861" w14:textId="77777777" w:rsidR="007435BE" w:rsidRPr="007435BE" w:rsidRDefault="007435BE" w:rsidP="007435B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</w:p>
    <w:p w14:paraId="2A617175" w14:textId="77777777" w:rsidR="007435BE" w:rsidRPr="00EC0DC1" w:rsidRDefault="007435BE" w:rsidP="007435B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EC0DC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TEST PLAN</w:t>
      </w:r>
      <w:r w:rsidRPr="00EC0DC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SRPINT 1 </w:t>
      </w:r>
      <w:r w:rsidRPr="00EC0DC1">
        <w:rPr>
          <w:rFonts w:ascii="Times New Roman" w:hAnsi="Times New Roman" w:cs="Times New Roman"/>
          <w:b/>
          <w:color w:val="000000"/>
          <w:sz w:val="32"/>
          <w:szCs w:val="32"/>
        </w:rPr>
        <w:t>DOCUMENT</w:t>
      </w:r>
      <w:r w:rsidRPr="00EC0DC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667AB459" w14:textId="77777777" w:rsidR="007435BE" w:rsidRPr="007435BE" w:rsidRDefault="007435BE" w:rsidP="007435BE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</w:p>
    <w:p w14:paraId="0C65B37F" w14:textId="77777777" w:rsidR="007435BE" w:rsidRPr="007435BE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</w:pPr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ab/>
      </w:r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 xml:space="preserve">GVHD: </w:t>
      </w: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Th. S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Hồ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Lê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Viết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Nin</w:t>
      </w:r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ab/>
        <w:t xml:space="preserve">                             </w:t>
      </w:r>
    </w:p>
    <w:p w14:paraId="34A3B799" w14:textId="77777777" w:rsidR="007435BE" w:rsidRPr="007435BE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</w:pPr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>Thành</w:t>
      </w:r>
      <w:proofErr w:type="spellEnd"/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>Viên</w:t>
      </w:r>
      <w:proofErr w:type="spellEnd"/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ab/>
      </w:r>
    </w:p>
    <w:p w14:paraId="07C745B9" w14:textId="77777777" w:rsidR="007435BE" w:rsidRPr="001F43F3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</w:pPr>
      <w:r w:rsidRPr="007435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Nguyễn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Lương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Thanh</w:t>
      </w: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  <w:t>- 27211245051</w:t>
      </w:r>
    </w:p>
    <w:p w14:paraId="02CA7538" w14:textId="77777777" w:rsidR="007435BE" w:rsidRPr="001F43F3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</w:pP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Đoàn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Ngọc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Phương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Linh</w:t>
      </w: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  <w:t>- 27202438733</w:t>
      </w:r>
    </w:p>
    <w:p w14:paraId="2BFFA2DD" w14:textId="77777777" w:rsidR="007435BE" w:rsidRPr="001F43F3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</w:pP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Hà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Thị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Thu Trang</w:t>
      </w: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  <w:t>- 27201201147</w:t>
      </w:r>
    </w:p>
    <w:p w14:paraId="0917B0A3" w14:textId="77777777" w:rsidR="007435BE" w:rsidRPr="001F43F3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</w:pP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  <w:t xml:space="preserve">Phan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Trần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Thiện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Ân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         - 27211245105</w:t>
      </w:r>
    </w:p>
    <w:p w14:paraId="6CE0181B" w14:textId="77777777" w:rsidR="007435BE" w:rsidRPr="007435BE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</w:pPr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ab/>
        <w:t xml:space="preserve">Phan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Thế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>Vương</w:t>
      </w:r>
      <w:proofErr w:type="spellEnd"/>
      <w:r w:rsidRPr="001F43F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 w:bidi="hi-IN"/>
        </w:rPr>
        <w:t xml:space="preserve">               - 27211226951</w:t>
      </w:r>
    </w:p>
    <w:p w14:paraId="6C09BB2B" w14:textId="77777777" w:rsidR="007435BE" w:rsidRPr="007435BE" w:rsidRDefault="007435BE" w:rsidP="007435B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zh-CN" w:bidi="hi-IN"/>
        </w:rPr>
      </w:pPr>
    </w:p>
    <w:p w14:paraId="4C5E4819" w14:textId="77777777" w:rsidR="007435BE" w:rsidRPr="007435BE" w:rsidRDefault="007435BE" w:rsidP="007435BE">
      <w:pPr>
        <w:tabs>
          <w:tab w:val="center" w:pos="4986"/>
          <w:tab w:val="right" w:pos="9972"/>
        </w:tabs>
        <w:spacing w:after="0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5800BB13" w14:textId="77777777" w:rsidR="007435BE" w:rsidRPr="007435BE" w:rsidRDefault="007435BE" w:rsidP="007435BE">
      <w:pPr>
        <w:tabs>
          <w:tab w:val="center" w:pos="4986"/>
          <w:tab w:val="right" w:pos="9972"/>
        </w:tabs>
        <w:spacing w:after="0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7EE9FC21" w14:textId="1C4894FA" w:rsidR="00162EDA" w:rsidRDefault="007435BE" w:rsidP="001E2EE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Đà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Nẵng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Tháng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4</w:t>
      </w:r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năm</w:t>
      </w:r>
      <w:proofErr w:type="spellEnd"/>
      <w:r w:rsidRPr="007435B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2025</w:t>
      </w:r>
    </w:p>
    <w:bookmarkEnd w:id="0"/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1796"/>
        <w:gridCol w:w="2172"/>
        <w:gridCol w:w="3946"/>
        <w:gridCol w:w="1490"/>
      </w:tblGrid>
      <w:tr w:rsidR="00162EDA" w:rsidRPr="00FB3CFC" w14:paraId="04D1BDC2" w14:textId="77777777" w:rsidTr="00E34259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17A8874" w14:textId="77777777" w:rsidR="00162EDA" w:rsidRPr="00FB3CFC" w:rsidRDefault="00162EDA" w:rsidP="00E34259">
            <w:pPr>
              <w:keepNext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B3CF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Pr="00FB3C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162EDA" w:rsidRPr="00FB3CFC" w14:paraId="7F14B74B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D697970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64C635" w14:textId="77777777" w:rsidR="00162EDA" w:rsidRPr="00FB3CFC" w:rsidRDefault="00162EDA" w:rsidP="00E34259">
            <w:pPr>
              <w:keepNext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sz w:val="26"/>
                <w:szCs w:val="26"/>
              </w:rPr>
              <w:t>Smartorder</w:t>
            </w:r>
            <w:proofErr w:type="spellEnd"/>
          </w:p>
        </w:tc>
      </w:tr>
      <w:tr w:rsidR="00162EDA" w:rsidRPr="00FB3CFC" w14:paraId="61D5D3F1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8C8A27E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0EAB7E" w14:textId="77777777" w:rsidR="00162EDA" w:rsidRPr="00FB3CFC" w:rsidRDefault="00162EDA" w:rsidP="00E34259">
            <w:pPr>
              <w:keepNext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Website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SmartOrder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Đặt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Gọi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Món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Qua QR Code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AI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Gợi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Ý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Món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Ăn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162EDA" w:rsidRPr="00FB3CFC" w14:paraId="450B61AE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330B637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CB4ADF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804469F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161409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17/05/2025</w:t>
            </w:r>
          </w:p>
        </w:tc>
      </w:tr>
      <w:tr w:rsidR="00162EDA" w:rsidRPr="00FB3CFC" w14:paraId="7146D527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0AF23D4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FE7121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Khoa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Nghệ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Tin,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Trường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Đại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Duy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Tân</w:t>
            </w:r>
            <w:proofErr w:type="spellEnd"/>
          </w:p>
        </w:tc>
      </w:tr>
      <w:tr w:rsidR="00162EDA" w:rsidRPr="00FB3CFC" w14:paraId="1EFFE322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56C3506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3B0AC2" w14:textId="77777777" w:rsidR="00162EDA" w:rsidRPr="00FB3CFC" w:rsidRDefault="00162EDA" w:rsidP="00E342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Nin</w:t>
            </w:r>
          </w:p>
          <w:p w14:paraId="6B189DAC" w14:textId="77777777" w:rsidR="00162EDA" w:rsidRPr="00FB3CFC" w:rsidRDefault="00162EDA" w:rsidP="00E342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holvietnin@dtu.edu.vn</w:t>
              </w:r>
            </w:hyperlink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65D096" w14:textId="77777777" w:rsidR="00162EDA" w:rsidRPr="00FB3CFC" w:rsidRDefault="00162EDA" w:rsidP="00E3425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Phone: 0905455246</w:t>
            </w:r>
          </w:p>
        </w:tc>
      </w:tr>
      <w:tr w:rsidR="00162EDA" w:rsidRPr="00FB3CFC" w14:paraId="3C529532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9B9649E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tiết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55F65D" w14:textId="77777777" w:rsidR="00162EDA" w:rsidRPr="00FB3CFC" w:rsidRDefault="00162EDA" w:rsidP="00E342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Nin</w:t>
            </w:r>
          </w:p>
          <w:p w14:paraId="54D91604" w14:textId="77777777" w:rsidR="00162EDA" w:rsidRPr="00FB3CFC" w:rsidRDefault="00162EDA" w:rsidP="00E342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holvietnin@dtu.edu.vn</w:t>
              </w:r>
            </w:hyperlink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2E7531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Phone: 0905455246</w:t>
            </w:r>
          </w:p>
        </w:tc>
      </w:tr>
      <w:tr w:rsidR="00162EDA" w:rsidRPr="00FB3CFC" w14:paraId="7C5FB91D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7326213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E9549B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162EDA" w:rsidRPr="00FB3CFC" w14:paraId="2E837266" w14:textId="77777777" w:rsidTr="00E34259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F4D82A5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99F08C" w14:textId="77777777" w:rsidR="00162EDA" w:rsidRDefault="00162EDA" w:rsidP="00E34259">
            <w:pPr>
              <w:keepNext/>
              <w:ind w:right="-64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BAE0765" w14:textId="77777777" w:rsidR="00162EDA" w:rsidRPr="00FB3CFC" w:rsidRDefault="00162EDA" w:rsidP="00E34259">
            <w:pPr>
              <w:keepNext/>
              <w:ind w:right="-64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1E5E940C" w14:textId="77777777" w:rsidR="00162EDA" w:rsidRPr="00FB3CFC" w:rsidRDefault="00B733D2" w:rsidP="00E34259">
            <w:pPr>
              <w:snapToGrid w:val="0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hyperlink r:id="rId12" w:history="1">
              <w:r w:rsidR="00162EDA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nguyenluongthanh201@gmail.com</w:t>
              </w:r>
            </w:hyperlink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62487B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0795142551</w:t>
            </w:r>
          </w:p>
        </w:tc>
      </w:tr>
      <w:tr w:rsidR="00162EDA" w:rsidRPr="00FB3CFC" w14:paraId="06BE11B9" w14:textId="77777777" w:rsidTr="00E34259">
        <w:trPr>
          <w:jc w:val="center"/>
        </w:trPr>
        <w:tc>
          <w:tcPr>
            <w:tcW w:w="955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3C8731F" w14:textId="77777777" w:rsidR="00162EDA" w:rsidRPr="00FB3CFC" w:rsidRDefault="00162EDA" w:rsidP="00E3425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F52B5A" w14:textId="77777777" w:rsidR="00162EDA" w:rsidRPr="00FB3CFC" w:rsidRDefault="00162EDA" w:rsidP="00E34259">
            <w:pPr>
              <w:keepNext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Linh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8CF349" w14:textId="77777777" w:rsidR="00162EDA" w:rsidRPr="00FB3CFC" w:rsidRDefault="00B733D2" w:rsidP="00E3425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162EDA" w:rsidRPr="00FB3CFC">
                <w:rPr>
                  <w:rFonts w:ascii="Times New Roman" w:hAnsi="Times New Roman" w:cs="Times New Roman"/>
                </w:rPr>
                <w:t xml:space="preserve"> </w:t>
              </w:r>
              <w:r w:rsidR="00162EDA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linhd4251@gmail.com </w:t>
              </w:r>
            </w:hyperlink>
            <w:r w:rsidR="00162EDA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5E1E53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0932437958</w:t>
            </w:r>
          </w:p>
        </w:tc>
      </w:tr>
      <w:tr w:rsidR="00162EDA" w:rsidRPr="00FB3CFC" w14:paraId="21EF54F4" w14:textId="77777777" w:rsidTr="00E34259">
        <w:trPr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4BAA931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F9A57A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Thu Trang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4E09A5" w14:textId="77777777" w:rsidR="00162EDA" w:rsidRPr="00FB3CFC" w:rsidRDefault="00B733D2" w:rsidP="00E3425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162EDA" w:rsidRPr="00FB3CFC">
                <w:rPr>
                  <w:rFonts w:ascii="Times New Roman" w:hAnsi="Times New Roman" w:cs="Times New Roman"/>
                </w:rPr>
                <w:t xml:space="preserve"> </w:t>
              </w:r>
              <w:r w:rsidR="00162EDA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thutrangv28@gmail.com</w:t>
              </w:r>
            </w:hyperlink>
            <w:r w:rsidR="00162EDA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D4CDFD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0972146317</w:t>
            </w:r>
          </w:p>
        </w:tc>
      </w:tr>
      <w:tr w:rsidR="00162EDA" w:rsidRPr="00FB3CFC" w14:paraId="45C92034" w14:textId="77777777" w:rsidTr="00E34259">
        <w:trPr>
          <w:trHeight w:val="327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59AD9CC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A25A0C" w14:textId="77777777" w:rsidR="00162EDA" w:rsidRPr="00FB3CFC" w:rsidRDefault="00162EDA" w:rsidP="00E34259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6570C5" w14:textId="77777777" w:rsidR="00162EDA" w:rsidRPr="00FB3CFC" w:rsidRDefault="00B733D2" w:rsidP="00E34259">
            <w:pPr>
              <w:snapToGrid w:val="0"/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</w:pPr>
            <w:hyperlink r:id="rId15" w:history="1">
              <w:r w:rsidR="00162EDA" w:rsidRPr="00FB3CFC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="00162EDA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phanttranthienan@gmail.com</w:t>
              </w:r>
            </w:hyperlink>
            <w:r w:rsidR="00162EDA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A443C7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0795415443</w:t>
            </w:r>
          </w:p>
        </w:tc>
      </w:tr>
      <w:tr w:rsidR="00162EDA" w:rsidRPr="00FB3CFC" w14:paraId="1B7B128D" w14:textId="77777777" w:rsidTr="00E34259">
        <w:trPr>
          <w:trHeight w:val="530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FE54EEB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117A05" w14:textId="77777777" w:rsidR="00162EDA" w:rsidRPr="00FB3CFC" w:rsidRDefault="00162EDA" w:rsidP="00E34259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Phan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Thế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82D3D4" w14:textId="77777777" w:rsidR="00162EDA" w:rsidRPr="00FB3CFC" w:rsidRDefault="00B733D2" w:rsidP="00E34259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6" w:history="1">
              <w:r w:rsidR="00162EDA" w:rsidRPr="00FB3CFC">
                <w:rPr>
                  <w:rFonts w:ascii="Times New Roman" w:hAnsi="Times New Roman" w:cs="Times New Roman"/>
                </w:rPr>
                <w:t xml:space="preserve"> </w:t>
              </w:r>
              <w:r w:rsidR="00162EDA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thevuong2k3@gmail.com</w:t>
              </w:r>
            </w:hyperlink>
            <w:r w:rsidR="00162EDA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0546D5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0336560061</w:t>
            </w:r>
          </w:p>
        </w:tc>
      </w:tr>
    </w:tbl>
    <w:p w14:paraId="5B837566" w14:textId="77777777" w:rsidR="00162EDA" w:rsidRPr="00FB3CFC" w:rsidRDefault="00162EDA" w:rsidP="00162EDA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124"/>
        <w:gridCol w:w="2360"/>
        <w:gridCol w:w="1467"/>
        <w:gridCol w:w="3453"/>
      </w:tblGrid>
      <w:tr w:rsidR="00162EDA" w:rsidRPr="00FB3CFC" w14:paraId="58C86349" w14:textId="77777777" w:rsidTr="00ED74BB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D3BC383" w14:textId="77777777" w:rsidR="00162EDA" w:rsidRPr="00FB3CFC" w:rsidRDefault="00162EDA" w:rsidP="00E34259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93736238"/>
            <w:r w:rsidRPr="00FB3C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162EDA" w:rsidRPr="00FB3CFC" w14:paraId="11394560" w14:textId="77777777" w:rsidTr="00ED74B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A95DA89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Tiêu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đề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tài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ED8CA5" w14:textId="6A1FBCFE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2EDA">
              <w:rPr>
                <w:rFonts w:ascii="Times New Roman" w:hAnsi="Times New Roman" w:cs="Times New Roman"/>
                <w:bCs/>
                <w:sz w:val="26"/>
                <w:szCs w:val="26"/>
              </w:rPr>
              <w:t>Test Plan Document Sprint1</w:t>
            </w:r>
          </w:p>
        </w:tc>
      </w:tr>
      <w:tr w:rsidR="00162EDA" w:rsidRPr="00FB3CFC" w14:paraId="4631D00A" w14:textId="77777777" w:rsidTr="00ED74B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D272687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giả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FDF1CB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</w:tr>
      <w:tr w:rsidR="00162EDA" w:rsidRPr="00FB3CFC" w14:paraId="4B2AE1A3" w14:textId="77777777" w:rsidTr="00ED74B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006DA91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FB925E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162EDA" w:rsidRPr="00FB3CFC" w14:paraId="77375CCA" w14:textId="77777777" w:rsidTr="00ED74B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71F0840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  <w:proofErr w:type="spellEnd"/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8C5785" w14:textId="68D2B918" w:rsidR="00162EDA" w:rsidRPr="00FB3CFC" w:rsidRDefault="00AE6DF7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="00162EDA"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162EDA"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063BBD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tệp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2ECB3B" w14:textId="758B2B1E" w:rsidR="00162EDA" w:rsidRPr="00FB3CFC" w:rsidRDefault="00E34259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08</w:t>
            </w:r>
            <w:proofErr w:type="gramStart"/>
            <w:r w:rsidR="00162EDA">
              <w:rPr>
                <w:rFonts w:ascii="Times New Roman" w:hAnsi="Times New Roman" w:cs="Times New Roman"/>
                <w:bCs/>
                <w:sz w:val="26"/>
                <w:szCs w:val="26"/>
              </w:rPr>
              <w:t>_</w:t>
            </w:r>
            <w:r w:rsidR="00162EDA"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="00162EDA"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KLTN- </w:t>
            </w:r>
            <w:r w:rsidR="00162EDA"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  <w:r w:rsidR="00162EDA"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] </w:t>
            </w:r>
            <w:r w:rsidR="00AE6DF7" w:rsidRPr="00AE6DF7">
              <w:rPr>
                <w:rFonts w:ascii="Times New Roman" w:hAnsi="Times New Roman" w:cs="Times New Roman"/>
                <w:bCs/>
                <w:sz w:val="26"/>
                <w:szCs w:val="26"/>
              </w:rPr>
              <w:t>TestPlanSprint1.docs</w:t>
            </w:r>
          </w:p>
        </w:tc>
      </w:tr>
      <w:tr w:rsidR="00162EDA" w:rsidRPr="00FB3CFC" w14:paraId="722F67FD" w14:textId="77777777" w:rsidTr="00ED74B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1EFA0BA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F5D66B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62EDA" w:rsidRPr="00FB3CFC" w14:paraId="05BFF19E" w14:textId="77777777" w:rsidTr="00ED74B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FB539B1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730628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  <w:bookmarkEnd w:id="2"/>
    </w:tbl>
    <w:p w14:paraId="2FA50002" w14:textId="77777777" w:rsidR="00162EDA" w:rsidRPr="00FB3CFC" w:rsidRDefault="00162EDA" w:rsidP="00162E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E1CBF" w14:textId="77777777" w:rsidR="00162EDA" w:rsidRPr="00FB3CFC" w:rsidRDefault="00162EDA" w:rsidP="00162ED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93"/>
        <w:gridCol w:w="3028"/>
        <w:gridCol w:w="2020"/>
        <w:gridCol w:w="3263"/>
      </w:tblGrid>
      <w:tr w:rsidR="00162EDA" w:rsidRPr="00FB3CFC" w14:paraId="4C00B20B" w14:textId="77777777" w:rsidTr="00E34259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AA1CB4B" w14:textId="77777777" w:rsidR="00162EDA" w:rsidRPr="00FB3CFC" w:rsidRDefault="00162EDA" w:rsidP="00E3425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162EDA" w:rsidRPr="00FB3CFC" w14:paraId="682A995F" w14:textId="77777777" w:rsidTr="00AE6DF7">
        <w:trPr>
          <w:trHeight w:val="372"/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BB39DE" w14:textId="77777777" w:rsidR="00162EDA" w:rsidRPr="00FB3CFC" w:rsidRDefault="00162EDA" w:rsidP="00E3425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16A7ECBE" w14:textId="77777777" w:rsidR="00162EDA" w:rsidRPr="00FB3CFC" w:rsidRDefault="00162EDA" w:rsidP="00E3425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4331E880" w14:textId="77777777" w:rsidR="00162EDA" w:rsidRPr="00FB3CFC" w:rsidRDefault="00162EDA" w:rsidP="00E3425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6CB1482B" w14:textId="77777777" w:rsidR="00162EDA" w:rsidRPr="00FB3CFC" w:rsidRDefault="00162EDA" w:rsidP="00E3425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371168" w:rsidRPr="00FB3CFC" w14:paraId="0A689747" w14:textId="77777777" w:rsidTr="00BC0AF4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AC62D" w14:textId="77777777" w:rsidR="00371168" w:rsidRPr="00FB3CFC" w:rsidRDefault="00371168" w:rsidP="0037116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A17F11" w14:textId="3E77BAE0" w:rsidR="00371168" w:rsidRPr="00FB3CFC" w:rsidRDefault="00371168" w:rsidP="00371168">
            <w:pPr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949D66" w14:textId="4754F28C" w:rsidR="00371168" w:rsidRPr="00FB3CFC" w:rsidRDefault="00371168" w:rsidP="0037116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670CF4" w14:textId="77777777" w:rsidR="00371168" w:rsidRPr="00FB3CFC" w:rsidRDefault="00371168" w:rsidP="0037116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</w:p>
        </w:tc>
      </w:tr>
      <w:tr w:rsidR="00AE6DF7" w:rsidRPr="00FB3CFC" w14:paraId="6915218F" w14:textId="77777777" w:rsidTr="00AE6DF7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803FD4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1D9B54" w14:textId="77777777" w:rsidR="00AE6DF7" w:rsidRPr="00FB3CFC" w:rsidRDefault="00AE6DF7" w:rsidP="00AE6DF7">
            <w:pPr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DCD443" w14:textId="3B74E507" w:rsidR="00AE6DF7" w:rsidRPr="00FB3CFC" w:rsidRDefault="00AE6DF7" w:rsidP="00AE6D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C7D3CD" w14:textId="77777777" w:rsidR="00AE6DF7" w:rsidRPr="00FB3CFC" w:rsidRDefault="00AE6DF7" w:rsidP="00AE6DF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Chỉnh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</w:p>
        </w:tc>
      </w:tr>
    </w:tbl>
    <w:p w14:paraId="6AB54CBA" w14:textId="77777777" w:rsidR="00162EDA" w:rsidRPr="00FB3CFC" w:rsidRDefault="00162EDA" w:rsidP="00162E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D7D59" w14:textId="77777777" w:rsidR="00162EDA" w:rsidRPr="00FB3CFC" w:rsidRDefault="00162EDA" w:rsidP="00162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CF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145"/>
        <w:gridCol w:w="2217"/>
        <w:gridCol w:w="2927"/>
        <w:gridCol w:w="1471"/>
        <w:gridCol w:w="2644"/>
      </w:tblGrid>
      <w:tr w:rsidR="00162EDA" w:rsidRPr="00FB3CFC" w14:paraId="59D7EAB9" w14:textId="77777777" w:rsidTr="00E34259">
        <w:trPr>
          <w:gridBefore w:val="1"/>
          <w:wBefore w:w="77" w:type="pct"/>
          <w:jc w:val="center"/>
        </w:trPr>
        <w:tc>
          <w:tcPr>
            <w:tcW w:w="4923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FCE89E2" w14:textId="77777777" w:rsidR="00162EDA" w:rsidRPr="00FB3CFC" w:rsidRDefault="00162EDA" w:rsidP="00E34259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3" w:name="_Hlk193736575"/>
            <w:r w:rsidRPr="00FB3CF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118C990B" w14:textId="77777777" w:rsidR="00162EDA" w:rsidRPr="00FB3CFC" w:rsidRDefault="00162EDA" w:rsidP="00E3425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Cần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sau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phê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duyệt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này</w:t>
            </w:r>
            <w:proofErr w:type="spellEnd"/>
          </w:p>
        </w:tc>
      </w:tr>
      <w:tr w:rsidR="00162EDA" w:rsidRPr="00FB3CFC" w14:paraId="4FAE4E2D" w14:textId="77777777" w:rsidTr="00E34259">
        <w:trPr>
          <w:trHeight w:val="566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B54B018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AF47059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hướng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dẫn</w:t>
            </w:r>
            <w:proofErr w:type="spellEnd"/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86C1D3" w14:textId="77777777" w:rsidR="00162EDA" w:rsidRPr="00FB3CFC" w:rsidRDefault="00162EDA" w:rsidP="00E34259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2C69E08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8A985B4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7B1A57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3F3D6D9F" w14:textId="77777777" w:rsidTr="00BC0AF4">
        <w:trPr>
          <w:trHeight w:val="624"/>
          <w:jc w:val="center"/>
        </w:trPr>
        <w:tc>
          <w:tcPr>
            <w:tcW w:w="125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CF9F4A1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C2AADFD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C619329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5753F9" w14:textId="4E947E9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162EDA" w:rsidRPr="00FB3CFC" w14:paraId="657AD2FF" w14:textId="77777777" w:rsidTr="00E34259">
        <w:trPr>
          <w:trHeight w:val="629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2A33166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sở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hữu</w:t>
            </w:r>
            <w:proofErr w:type="spellEnd"/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AAD838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A359EBA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17433A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7BE63354" w14:textId="77777777" w:rsidTr="00BC0AF4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3FD730E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D33A193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0CA54CC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24127D" w14:textId="4546F8AC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162EDA" w:rsidRPr="00FB3CFC" w14:paraId="5F808E96" w14:textId="77777777" w:rsidTr="00E34259">
        <w:trPr>
          <w:trHeight w:val="611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94C0943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0C30FA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Lương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Thanh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FBF8DEF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B4DC9F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262AD554" w14:textId="77777777" w:rsidTr="00BC0AF4">
        <w:trPr>
          <w:trHeight w:val="629"/>
          <w:jc w:val="center"/>
        </w:trPr>
        <w:tc>
          <w:tcPr>
            <w:tcW w:w="125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1EAEDA0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CAB0ADD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8CC7DCE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03002E" w14:textId="3FC7D5FB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162EDA" w:rsidRPr="00FB3CFC" w14:paraId="6D1DA5E0" w14:textId="77777777" w:rsidTr="00E34259">
        <w:trPr>
          <w:trHeight w:val="620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446D1A7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E5E137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CFDC3E2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E50AB31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C43477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218A3E64" w14:textId="77777777" w:rsidTr="00BC0AF4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5716AC1" w14:textId="77777777" w:rsidR="00AE6DF7" w:rsidRPr="00FB3CFC" w:rsidRDefault="00AE6DF7" w:rsidP="00AE6D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1922A4" w14:textId="77777777" w:rsidR="00AE6DF7" w:rsidRPr="00FB3CFC" w:rsidRDefault="00AE6DF7" w:rsidP="00AE6DF7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E52ADB7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DF31E7" w14:textId="42F02284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162EDA" w:rsidRPr="00FB3CFC" w14:paraId="3D179210" w14:textId="77777777" w:rsidTr="00E34259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F884324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849A7D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F278228" w14:textId="77777777" w:rsidR="00162EDA" w:rsidRPr="00FB3CFC" w:rsidRDefault="00162EDA" w:rsidP="00E3425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Hà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Thu Trang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9B8FCB8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C3DD8E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3C9AA95E" w14:textId="77777777" w:rsidTr="00BC0AF4">
        <w:trPr>
          <w:trHeight w:val="611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C4B44DB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E9D659D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75032FD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C116F5" w14:textId="7F4E10E0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162EDA" w:rsidRPr="00FB3CFC" w14:paraId="33E43205" w14:textId="77777777" w:rsidTr="00E34259">
        <w:trPr>
          <w:trHeight w:val="629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460585D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2A99C3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59AD99" w14:textId="77777777" w:rsidR="00162EDA" w:rsidRPr="00FB3CFC" w:rsidRDefault="00162EDA" w:rsidP="00E3425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B65A5AA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9157DB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5E10F2F5" w14:textId="77777777" w:rsidTr="00BC0AF4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45FABE7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5529EB2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D9F1470" w14:textId="77777777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DFFD9A" w14:textId="464F6924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162EDA" w:rsidRPr="00FB3CFC" w14:paraId="2C7EADE9" w14:textId="77777777" w:rsidTr="00E34259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B457E11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4021C94" w14:textId="77777777" w:rsidR="00162EDA" w:rsidRPr="00FB3CFC" w:rsidRDefault="00162EDA" w:rsidP="00E34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00F41C5" w14:textId="77777777" w:rsidR="00162EDA" w:rsidRPr="00FB3CFC" w:rsidRDefault="00162EDA" w:rsidP="00E342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5ADA8B" w14:textId="77777777" w:rsidR="00162EDA" w:rsidRPr="00FB3CFC" w:rsidRDefault="00162EDA" w:rsidP="00E3425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E6DF7" w:rsidRPr="00FB3CFC" w14:paraId="372EE897" w14:textId="77777777" w:rsidTr="00BC0AF4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2E28BF4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81FCDFC" w14:textId="77777777" w:rsidR="00AE6DF7" w:rsidRPr="00FB3CFC" w:rsidRDefault="00AE6DF7" w:rsidP="00AE6D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72DF4D2" w14:textId="77777777" w:rsidR="00AE6DF7" w:rsidRPr="00FB3CFC" w:rsidRDefault="00AE6DF7" w:rsidP="00AE6D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15DF93" w14:textId="46111D41" w:rsidR="00AE6DF7" w:rsidRPr="00FB3CFC" w:rsidRDefault="00AE6DF7" w:rsidP="00AE6DF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bookmarkEnd w:id="3"/>
    </w:tbl>
    <w:p w14:paraId="4E8FA11B" w14:textId="5E844B93" w:rsidR="007C2BDC" w:rsidRPr="00FE0599" w:rsidRDefault="007C2BDC" w:rsidP="00FE0599">
      <w:pPr>
        <w:spacing w:after="160" w:line="259" w:lineRule="auto"/>
        <w:rPr>
          <w:b/>
          <w:spacing w:val="-1"/>
          <w:position w:val="-1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14:paraId="77246844" w14:textId="77777777" w:rsidR="004C6C9C" w:rsidRPr="00AB2DEF" w:rsidRDefault="00AB2DEF" w:rsidP="00CA0E61">
      <w:pPr>
        <w:pStyle w:val="TOCHeading"/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14:paraId="468A6C8D" w14:textId="31B86140" w:rsidR="004B1C8C" w:rsidRPr="004B1C8C" w:rsidRDefault="008415AB" w:rsidP="004B1C8C">
      <w:pPr>
        <w:pStyle w:val="TOC1"/>
        <w:tabs>
          <w:tab w:val="left" w:pos="440"/>
          <w:tab w:val="right" w:leader="dot" w:pos="9962"/>
        </w:tabs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4B1C8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4B1C8C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"1-2" \h \z \u </w:instrText>
      </w:r>
      <w:r w:rsidRPr="004B1C8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184810381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4B1C8C" w:rsidRPr="004B1C8C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_Toc184810381 \h </w:instrTex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E0063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77346B9" w14:textId="59CBEA67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82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_Toc184810382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1</w:t>
        </w:r>
        <w:r w:rsidR="004B1C8C" w:rsidRPr="004B1C8C">
          <w:rPr>
            <w:noProof/>
            <w:webHidden/>
          </w:rPr>
          <w:fldChar w:fldCharType="end"/>
        </w:r>
      </w:hyperlink>
    </w:p>
    <w:p w14:paraId="2C6CF775" w14:textId="4D1531DC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83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_Toc184810383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1</w:t>
        </w:r>
        <w:r w:rsidR="004B1C8C" w:rsidRPr="004B1C8C">
          <w:rPr>
            <w:noProof/>
            <w:webHidden/>
          </w:rPr>
          <w:fldChar w:fldCharType="end"/>
        </w:r>
      </w:hyperlink>
    </w:p>
    <w:p w14:paraId="6B5E0B95" w14:textId="022F6A4F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84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_Toc184810384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1</w:t>
        </w:r>
        <w:r w:rsidR="004B1C8C" w:rsidRPr="004B1C8C">
          <w:rPr>
            <w:noProof/>
            <w:webHidden/>
          </w:rPr>
          <w:fldChar w:fldCharType="end"/>
        </w:r>
      </w:hyperlink>
    </w:p>
    <w:p w14:paraId="11EF494B" w14:textId="64FEB724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85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_Toc184810385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1</w:t>
        </w:r>
        <w:r w:rsidR="004B1C8C" w:rsidRPr="004B1C8C">
          <w:rPr>
            <w:noProof/>
            <w:webHidden/>
          </w:rPr>
          <w:fldChar w:fldCharType="end"/>
        </w:r>
      </w:hyperlink>
    </w:p>
    <w:p w14:paraId="23DB86F5" w14:textId="0CE00736" w:rsidR="004B1C8C" w:rsidRPr="004B1C8C" w:rsidRDefault="00B733D2" w:rsidP="004B1C8C">
      <w:pPr>
        <w:pStyle w:val="TOC1"/>
        <w:tabs>
          <w:tab w:val="left" w:pos="440"/>
          <w:tab w:val="right" w:leader="dot" w:pos="9962"/>
        </w:tabs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0386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4B1C8C" w:rsidRPr="004B1C8C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_Toc184810386 \h </w:instrTex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E0063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7D52E22" w14:textId="445A4B2A" w:rsidR="004B1C8C" w:rsidRPr="004B1C8C" w:rsidRDefault="00B733D2" w:rsidP="004B1C8C">
      <w:pPr>
        <w:pStyle w:val="TOC1"/>
        <w:tabs>
          <w:tab w:val="left" w:pos="440"/>
          <w:tab w:val="right" w:leader="dot" w:pos="9962"/>
        </w:tabs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0387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4B1C8C" w:rsidRPr="004B1C8C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_Toc184810387 \h </w:instrTex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E0063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857B2FC" w14:textId="101D77E6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88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_Toc184810388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2</w:t>
        </w:r>
        <w:r w:rsidR="004B1C8C" w:rsidRPr="004B1C8C">
          <w:rPr>
            <w:noProof/>
            <w:webHidden/>
          </w:rPr>
          <w:fldChar w:fldCharType="end"/>
        </w:r>
      </w:hyperlink>
    </w:p>
    <w:p w14:paraId="277A1EDA" w14:textId="2BE95A15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89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_Toc184810389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2</w:t>
        </w:r>
        <w:r w:rsidR="004B1C8C" w:rsidRPr="004B1C8C">
          <w:rPr>
            <w:noProof/>
            <w:webHidden/>
          </w:rPr>
          <w:fldChar w:fldCharType="end"/>
        </w:r>
      </w:hyperlink>
    </w:p>
    <w:p w14:paraId="12FE589B" w14:textId="32F44DFF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90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_Toc184810390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2</w:t>
        </w:r>
        <w:r w:rsidR="004B1C8C" w:rsidRPr="004B1C8C">
          <w:rPr>
            <w:noProof/>
            <w:webHidden/>
          </w:rPr>
          <w:fldChar w:fldCharType="end"/>
        </w:r>
      </w:hyperlink>
    </w:p>
    <w:p w14:paraId="4299E9C1" w14:textId="627621D6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91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</w:t>
        </w:r>
        <w:r w:rsidR="004B1C8C" w:rsidRPr="004B1C8C">
          <w:rPr>
            <w:noProof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Lịch kiểm tra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_Toc184810391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2</w:t>
        </w:r>
        <w:r w:rsidR="004B1C8C" w:rsidRPr="004B1C8C">
          <w:rPr>
            <w:noProof/>
            <w:webHidden/>
          </w:rPr>
          <w:fldChar w:fldCharType="end"/>
        </w:r>
      </w:hyperlink>
    </w:p>
    <w:p w14:paraId="25A97AD7" w14:textId="4B78D686" w:rsidR="004B1C8C" w:rsidRPr="004B1C8C" w:rsidRDefault="00B733D2" w:rsidP="004B1C8C">
      <w:pPr>
        <w:pStyle w:val="TOC1"/>
        <w:tabs>
          <w:tab w:val="left" w:pos="440"/>
          <w:tab w:val="right" w:leader="dot" w:pos="9962"/>
        </w:tabs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0392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4B1C8C" w:rsidRPr="004B1C8C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Nhu cầu về Môi trường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_Toc184810392 \h </w:instrTex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E0063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1DA48E5" w14:textId="79499301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93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 Phần cứng và phần mềm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_Toc184810393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5</w:t>
        </w:r>
        <w:r w:rsidR="004B1C8C" w:rsidRPr="004B1C8C">
          <w:rPr>
            <w:noProof/>
            <w:webHidden/>
          </w:rPr>
          <w:fldChar w:fldCharType="end"/>
        </w:r>
      </w:hyperlink>
    </w:p>
    <w:p w14:paraId="5E2B5B45" w14:textId="1C79BE2F" w:rsidR="004B1C8C" w:rsidRPr="004B1C8C" w:rsidRDefault="00B733D2" w:rsidP="004B1C8C">
      <w:pPr>
        <w:pStyle w:val="TOC2"/>
        <w:rPr>
          <w:noProof/>
          <w:lang w:eastAsia="en-US"/>
        </w:rPr>
      </w:pPr>
      <w:hyperlink w:anchor="_Toc184810394" w:history="1"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4.2 Công cụ hỗ trợ và năng suất</w:t>
        </w:r>
        <w:r w:rsidR="004B1C8C" w:rsidRPr="004B1C8C">
          <w:rPr>
            <w:noProof/>
            <w:webHidden/>
          </w:rPr>
          <w:tab/>
        </w:r>
        <w:r w:rsidR="004B1C8C" w:rsidRPr="004B1C8C">
          <w:rPr>
            <w:noProof/>
            <w:webHidden/>
          </w:rPr>
          <w:fldChar w:fldCharType="begin"/>
        </w:r>
        <w:r w:rsidR="004B1C8C" w:rsidRPr="004B1C8C">
          <w:rPr>
            <w:noProof/>
            <w:webHidden/>
          </w:rPr>
          <w:instrText xml:space="preserve"> PAGEREF _Toc184810394 \h </w:instrText>
        </w:r>
        <w:r w:rsidR="004B1C8C" w:rsidRPr="004B1C8C">
          <w:rPr>
            <w:noProof/>
            <w:webHidden/>
          </w:rPr>
        </w:r>
        <w:r w:rsidR="004B1C8C" w:rsidRPr="004B1C8C">
          <w:rPr>
            <w:noProof/>
            <w:webHidden/>
          </w:rPr>
          <w:fldChar w:fldCharType="separate"/>
        </w:r>
        <w:r w:rsidR="009E0063">
          <w:rPr>
            <w:noProof/>
            <w:webHidden/>
          </w:rPr>
          <w:t>5</w:t>
        </w:r>
        <w:r w:rsidR="004B1C8C" w:rsidRPr="004B1C8C">
          <w:rPr>
            <w:noProof/>
            <w:webHidden/>
          </w:rPr>
          <w:fldChar w:fldCharType="end"/>
        </w:r>
      </w:hyperlink>
    </w:p>
    <w:p w14:paraId="40595D6D" w14:textId="5F413CAD" w:rsidR="004B1C8C" w:rsidRPr="004B1C8C" w:rsidRDefault="00B733D2" w:rsidP="004B1C8C">
      <w:pPr>
        <w:pStyle w:val="TOC1"/>
        <w:tabs>
          <w:tab w:val="left" w:pos="440"/>
          <w:tab w:val="right" w:leader="dot" w:pos="9962"/>
        </w:tabs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0395" w:history="1">
        <w:r w:rsidR="004B1C8C" w:rsidRPr="00ED74B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</w:t>
        </w:r>
        <w:r w:rsidR="004B1C8C" w:rsidRPr="004B1C8C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4B1C8C" w:rsidRPr="004B1C8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Vai trò và Trách nhiệm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_Toc184810395 \h </w:instrTex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E0063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4B1C8C" w:rsidRPr="004B1C8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19AC62" w14:textId="28E3CF0A" w:rsidR="004C6C9C" w:rsidRPr="00475E87" w:rsidRDefault="008415AB" w:rsidP="00CA0E61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1C8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D37AB1" w14:textId="77777777" w:rsidR="004B1C8C" w:rsidRDefault="004B1C8C" w:rsidP="00CA0E61">
      <w:pPr>
        <w:pStyle w:val="ListParagraph"/>
        <w:numPr>
          <w:ilvl w:val="0"/>
          <w:numId w:val="1"/>
        </w:numPr>
        <w:spacing w:after="0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  <w:sectPr w:rsidR="004B1C8C" w:rsidSect="001E2EEC">
          <w:pgSz w:w="12240" w:h="15840" w:code="1"/>
          <w:pgMar w:top="1134" w:right="1418" w:bottom="1134" w:left="1418" w:header="720" w:footer="272" w:gutter="0"/>
          <w:pgNumType w:start="1"/>
          <w:cols w:space="720"/>
          <w:titlePg/>
          <w:docGrid w:linePitch="360"/>
        </w:sectPr>
      </w:pPr>
      <w:bookmarkStart w:id="4" w:name="_Toc184810381"/>
    </w:p>
    <w:p w14:paraId="32F7090A" w14:textId="661A9BAF" w:rsidR="00B72862" w:rsidRPr="00664B73" w:rsidRDefault="007C2BDC" w:rsidP="00CA0E61">
      <w:pPr>
        <w:pStyle w:val="ListParagraph"/>
        <w:numPr>
          <w:ilvl w:val="0"/>
          <w:numId w:val="1"/>
        </w:numPr>
        <w:spacing w:after="0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64B73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4"/>
    </w:p>
    <w:p w14:paraId="4A228B84" w14:textId="77777777" w:rsidR="007C2BDC" w:rsidRPr="00664B73" w:rsidRDefault="007C2BDC" w:rsidP="00CA0E61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4810382"/>
      <w:r w:rsidRPr="00664B73">
        <w:rPr>
          <w:rFonts w:ascii="Times New Roman" w:hAnsi="Times New Roman" w:cs="Times New Roman"/>
          <w:b/>
          <w:sz w:val="26"/>
          <w:szCs w:val="26"/>
        </w:rPr>
        <w:t>Mục đích</w:t>
      </w:r>
      <w:bookmarkEnd w:id="5"/>
    </w:p>
    <w:p w14:paraId="2A4F1A5A" w14:textId="77777777" w:rsidR="007C2BDC" w:rsidRPr="00664B73" w:rsidRDefault="007C2BDC" w:rsidP="00CA0E61">
      <w:pPr>
        <w:pStyle w:val="ListParagraph"/>
        <w:spacing w:after="0"/>
        <w:ind w:left="0" w:firstLine="567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Mục đích của Kế hoạch kiểm tra là xác định, lên lịch và giám sát việc thực hiện kiểm thử. Nó hỗ trợ các mục tiêu sau:</w:t>
      </w:r>
    </w:p>
    <w:p w14:paraId="37B2A88A" w14:textId="643AD0CA" w:rsidR="007C2BDC" w:rsidRPr="00664B73" w:rsidRDefault="007C2BDC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Cung cấp danh sách cấp cao của các chức năng kiểm tra mục tiêu chính.</w:t>
      </w:r>
    </w:p>
    <w:p w14:paraId="5BF898AA" w14:textId="3F68C2B4" w:rsidR="007C2BDC" w:rsidRPr="00664B73" w:rsidRDefault="007C2BDC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Liệt kê các Yêu cầu cho Kiểm tra</w:t>
      </w:r>
    </w:p>
    <w:p w14:paraId="6B058620" w14:textId="31024DC1" w:rsidR="007C2BDC" w:rsidRPr="00664B73" w:rsidRDefault="007C2BDC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Mô tả các chiến lược thử nghiệm được sử dụng trên mỗi chức năng thử nghiệm.</w:t>
      </w:r>
    </w:p>
    <w:p w14:paraId="4DF767B2" w14:textId="406DC133" w:rsidR="00D5367E" w:rsidRPr="00664B73" w:rsidRDefault="007C2BDC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Xác định các nguồn lực cần thiết và lập lịch trình thực hiện Kiểm thử.</w:t>
      </w:r>
    </w:p>
    <w:p w14:paraId="2751EB10" w14:textId="77777777" w:rsidR="007C2BDC" w:rsidRPr="00664B73" w:rsidRDefault="007C2BDC" w:rsidP="00CA0E61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84810383"/>
      <w:r w:rsidRPr="00664B73">
        <w:rPr>
          <w:rFonts w:ascii="Times New Roman" w:hAnsi="Times New Roman" w:cs="Times New Roman"/>
          <w:b/>
          <w:sz w:val="26"/>
          <w:szCs w:val="26"/>
        </w:rPr>
        <w:t>Phạm vi</w:t>
      </w:r>
      <w:bookmarkEnd w:id="6"/>
    </w:p>
    <w:p w14:paraId="1F0EC374" w14:textId="1F5439B8" w:rsidR="00664B73" w:rsidRPr="00664B73" w:rsidRDefault="007C2BDC" w:rsidP="00CA0E6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 xml:space="preserve">Kế hoạch thử nghiệm này là để phát hành KẾ HOẠCH KIỂM TRA CHO </w:t>
      </w:r>
      <w:r w:rsidR="003742F8" w:rsidRPr="00664B73">
        <w:rPr>
          <w:rFonts w:ascii="Times New Roman" w:hAnsi="Times New Roman" w:cs="Times New Roman"/>
          <w:sz w:val="26"/>
          <w:szCs w:val="26"/>
        </w:rPr>
        <w:t xml:space="preserve">WEBSITE </w:t>
      </w:r>
      <w:r w:rsidR="00664B73" w:rsidRPr="00664B73">
        <w:rPr>
          <w:rFonts w:ascii="Times New Roman" w:hAnsi="Times New Roman" w:cs="Times New Roman"/>
          <w:sz w:val="26"/>
          <w:szCs w:val="26"/>
        </w:rPr>
        <w:t>SMARTORDER – ĐẶT BÀN, GỌI MÓN QUA QR CODE VÀ AI GỢI Ý MÓN ĂN.</w:t>
      </w:r>
    </w:p>
    <w:p w14:paraId="5D0ED58F" w14:textId="7E4458C7" w:rsidR="007C2BDC" w:rsidRPr="00664B73" w:rsidRDefault="007C2BDC" w:rsidP="00CA0E6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xác định đơn vị, tích hợp, cách tiếp cận thử nghiệm hệ thống. Phạm vi kiểm tra bao gồm:</w:t>
      </w:r>
    </w:p>
    <w:p w14:paraId="7DE0C1E7" w14:textId="77777777" w:rsidR="00664B73" w:rsidRDefault="00664B7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qua QR Code,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9736718" w14:textId="157EED49" w:rsidR="00664B73" w:rsidRDefault="00664B7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4161CC5B" w14:textId="1C04CD6D" w:rsidR="00664B73" w:rsidRDefault="00664B7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Admin,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0218E091" w14:textId="77777777" w:rsidR="00D5367E" w:rsidRPr="00664B73" w:rsidRDefault="00B52C93" w:rsidP="00CA0E61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4810384"/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664B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664B73">
        <w:rPr>
          <w:rFonts w:ascii="Times New Roman" w:hAnsi="Times New Roman" w:cs="Times New Roman"/>
          <w:b/>
          <w:sz w:val="26"/>
          <w:szCs w:val="26"/>
        </w:rPr>
        <w:t xml:space="preserve"> vi</w:t>
      </w:r>
      <w:bookmarkEnd w:id="7"/>
    </w:p>
    <w:p w14:paraId="70A7A980" w14:textId="77777777" w:rsidR="00664B73" w:rsidRPr="00664B73" w:rsidRDefault="00664B73" w:rsidP="00664B73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:</w:t>
      </w:r>
    </w:p>
    <w:p w14:paraId="1F20AC19" w14:textId="4E2E67D2" w:rsidR="00664B73" w:rsidRDefault="00664B7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).</w:t>
      </w:r>
    </w:p>
    <w:p w14:paraId="00940C51" w14:textId="77777777" w:rsidR="007B0278" w:rsidRDefault="00664B73" w:rsidP="007B027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4F4E565E" w14:textId="7D26A717" w:rsidR="00B72862" w:rsidRPr="007B0278" w:rsidRDefault="007B0278" w:rsidP="007B027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7B02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>.</w:t>
      </w:r>
    </w:p>
    <w:p w14:paraId="0B5425AD" w14:textId="77777777" w:rsidR="00B52C93" w:rsidRPr="00664B73" w:rsidRDefault="00B72862" w:rsidP="00CA0E61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64B73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8" w:name="_Toc184810385"/>
      <w:r w:rsidR="00B52C93" w:rsidRPr="00664B73">
        <w:rPr>
          <w:rFonts w:ascii="Times New Roman" w:hAnsi="Times New Roman" w:cs="Times New Roman"/>
          <w:b/>
          <w:sz w:val="26"/>
          <w:szCs w:val="26"/>
        </w:rPr>
        <w:t>Tham khảo</w:t>
      </w:r>
      <w:bookmarkEnd w:id="8"/>
    </w:p>
    <w:p w14:paraId="20C6F7C0" w14:textId="77777777" w:rsidR="004B1C8C" w:rsidRPr="00664B73" w:rsidRDefault="00B52C93" w:rsidP="004B1C8C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Các tài liệu tham khảo có thể áp dụng là:</w:t>
      </w:r>
    </w:p>
    <w:p w14:paraId="5A4F1152" w14:textId="32E372B5" w:rsidR="004B1C8C" w:rsidRPr="00664B73" w:rsidRDefault="00D5367E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Product Backlog Document</w:t>
      </w:r>
      <w:r w:rsidR="00B52C93" w:rsidRPr="00664B7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99B982A" w14:textId="5AB4671D" w:rsidR="004B1C8C" w:rsidRPr="00664B73" w:rsidRDefault="00B52C9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Proposal Document</w:t>
      </w:r>
    </w:p>
    <w:p w14:paraId="54F1434A" w14:textId="55E4A9D0" w:rsidR="00B72862" w:rsidRPr="00664B73" w:rsidRDefault="00D5367E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lastRenderedPageBreak/>
        <w:t xml:space="preserve">Project Plan Document </w:t>
      </w:r>
    </w:p>
    <w:p w14:paraId="46AF519D" w14:textId="77777777" w:rsidR="00B72862" w:rsidRPr="00664B73" w:rsidRDefault="00B52C93" w:rsidP="00CA0E61">
      <w:pPr>
        <w:pStyle w:val="Heading1"/>
        <w:numPr>
          <w:ilvl w:val="0"/>
          <w:numId w:val="1"/>
        </w:numPr>
        <w:spacing w:before="0" w:after="0" w:line="360" w:lineRule="auto"/>
        <w:ind w:left="360"/>
        <w:rPr>
          <w:sz w:val="26"/>
          <w:szCs w:val="26"/>
        </w:rPr>
      </w:pPr>
      <w:bookmarkStart w:id="9" w:name="_Toc184810386"/>
      <w:r w:rsidRPr="00664B73">
        <w:rPr>
          <w:sz w:val="26"/>
          <w:szCs w:val="26"/>
        </w:rPr>
        <w:t>Mục tiêu thử nghiệm</w:t>
      </w:r>
      <w:bookmarkEnd w:id="9"/>
    </w:p>
    <w:p w14:paraId="4EDAC4CF" w14:textId="77777777" w:rsidR="00B52C93" w:rsidRPr="00664B73" w:rsidRDefault="00B52C9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Thử nghiệm chức năng.</w:t>
      </w:r>
    </w:p>
    <w:p w14:paraId="39BD0BB2" w14:textId="77777777" w:rsidR="00B52C93" w:rsidRPr="00664B73" w:rsidRDefault="00B52C93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Kiểm tra giao diện người dùng.</w:t>
      </w:r>
    </w:p>
    <w:p w14:paraId="247684FB" w14:textId="77777777" w:rsidR="00B72862" w:rsidRPr="00664B73" w:rsidRDefault="00B52C93" w:rsidP="00CA0E61">
      <w:pPr>
        <w:pStyle w:val="Heading1"/>
        <w:numPr>
          <w:ilvl w:val="0"/>
          <w:numId w:val="1"/>
        </w:numPr>
        <w:spacing w:before="0" w:after="0" w:line="360" w:lineRule="auto"/>
        <w:ind w:left="360"/>
        <w:rPr>
          <w:sz w:val="26"/>
          <w:szCs w:val="26"/>
        </w:rPr>
      </w:pPr>
      <w:bookmarkStart w:id="10" w:name="_Toc184810387"/>
      <w:r w:rsidRPr="00664B73">
        <w:rPr>
          <w:sz w:val="26"/>
          <w:szCs w:val="26"/>
        </w:rPr>
        <w:t>Kiểm tra kỹ thuật</w:t>
      </w:r>
      <w:bookmarkEnd w:id="10"/>
    </w:p>
    <w:p w14:paraId="71D85870" w14:textId="77777777" w:rsidR="00B72862" w:rsidRPr="00664B73" w:rsidRDefault="00B72862" w:rsidP="00CA0E61">
      <w:pPr>
        <w:pStyle w:val="Heading2"/>
        <w:numPr>
          <w:ilvl w:val="1"/>
          <w:numId w:val="1"/>
        </w:numPr>
        <w:spacing w:before="0" w:after="0" w:line="360" w:lineRule="auto"/>
        <w:ind w:left="720"/>
        <w:rPr>
          <w:i w:val="0"/>
        </w:rPr>
      </w:pPr>
      <w:r w:rsidRPr="00664B73">
        <w:rPr>
          <w:i w:val="0"/>
        </w:rPr>
        <w:t xml:space="preserve"> </w:t>
      </w:r>
      <w:bookmarkStart w:id="11" w:name="_Toc184810388"/>
      <w:r w:rsidR="00B52C93" w:rsidRPr="00664B73">
        <w:rPr>
          <w:i w:val="0"/>
        </w:rPr>
        <w:t>Kiểm tra các chức năng</w:t>
      </w:r>
      <w:bookmarkEnd w:id="11"/>
    </w:p>
    <w:p w14:paraId="13C5B6ED" w14:textId="009980B7" w:rsidR="000B1D3A" w:rsidRPr="00664B73" w:rsidRDefault="00DA12BA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0B1D3A"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18EF" w:rsidRPr="00664B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318EF"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8EF" w:rsidRPr="00664B73">
        <w:rPr>
          <w:rFonts w:ascii="Times New Roman" w:hAnsi="Times New Roman" w:cs="Times New Roman"/>
          <w:sz w:val="26"/>
          <w:szCs w:val="26"/>
        </w:rPr>
        <w:t>nhậ</w:t>
      </w:r>
      <w:r w:rsidR="00237714" w:rsidRPr="00664B7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7B02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239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82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9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823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027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027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B02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0278">
        <w:rPr>
          <w:rFonts w:ascii="Times New Roman" w:hAnsi="Times New Roman" w:cs="Times New Roman"/>
          <w:sz w:val="26"/>
          <w:szCs w:val="26"/>
        </w:rPr>
        <w:t>Lọc</w:t>
      </w:r>
      <w:proofErr w:type="spellEnd"/>
    </w:p>
    <w:p w14:paraId="098F48DF" w14:textId="2B0079AE" w:rsidR="008B0A4E" w:rsidRPr="00664B73" w:rsidRDefault="00BB4D07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EB413E" w14:textId="77777777" w:rsidR="00650533" w:rsidRPr="00664B73" w:rsidRDefault="004318EF" w:rsidP="00CA0E61">
      <w:pPr>
        <w:pStyle w:val="Heading2"/>
        <w:numPr>
          <w:ilvl w:val="1"/>
          <w:numId w:val="1"/>
        </w:numPr>
        <w:spacing w:before="0" w:after="0" w:line="360" w:lineRule="auto"/>
        <w:ind w:left="720"/>
        <w:rPr>
          <w:i w:val="0"/>
          <w:color w:val="000000"/>
        </w:rPr>
      </w:pPr>
      <w:bookmarkStart w:id="12" w:name="_Toc184810389"/>
      <w:bookmarkStart w:id="13" w:name="_Toc450569456"/>
      <w:bookmarkStart w:id="14" w:name="_Toc450690960"/>
      <w:bookmarkStart w:id="15" w:name="_Toc7712154"/>
      <w:proofErr w:type="spellStart"/>
      <w:r w:rsidRPr="00664B73">
        <w:rPr>
          <w:i w:val="0"/>
          <w:color w:val="000000"/>
        </w:rPr>
        <w:t>Tính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năng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không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được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thử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nghiệm</w:t>
      </w:r>
      <w:bookmarkEnd w:id="12"/>
      <w:proofErr w:type="spellEnd"/>
    </w:p>
    <w:p w14:paraId="5432C422" w14:textId="77777777" w:rsidR="00650533" w:rsidRPr="00664B73" w:rsidRDefault="004318EF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bookmarkStart w:id="16" w:name="_Toc450569457"/>
      <w:bookmarkStart w:id="17" w:name="_Toc450690961"/>
      <w:bookmarkStart w:id="18" w:name="_Toc7712155"/>
      <w:bookmarkEnd w:id="13"/>
      <w:bookmarkEnd w:id="14"/>
      <w:bookmarkEnd w:id="15"/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3A9B39AC" w14:textId="3AACF78A" w:rsidR="00B72862" w:rsidRPr="00664B73" w:rsidRDefault="00B72862" w:rsidP="00CA0E61">
      <w:pPr>
        <w:pStyle w:val="Heading2"/>
        <w:numPr>
          <w:ilvl w:val="1"/>
          <w:numId w:val="1"/>
        </w:numPr>
        <w:spacing w:before="0" w:after="0" w:line="360" w:lineRule="auto"/>
        <w:ind w:left="720"/>
      </w:pPr>
      <w:bookmarkStart w:id="19" w:name="_Toc184810390"/>
      <w:r w:rsidRPr="00664B73">
        <w:rPr>
          <w:i w:val="0"/>
        </w:rPr>
        <w:t>Test Deliverables</w:t>
      </w:r>
      <w:bookmarkEnd w:id="16"/>
      <w:bookmarkEnd w:id="17"/>
      <w:bookmarkEnd w:id="18"/>
      <w:bookmarkEnd w:id="19"/>
    </w:p>
    <w:p w14:paraId="700055D8" w14:textId="77777777" w:rsidR="00B72862" w:rsidRPr="00664B73" w:rsidRDefault="00B72862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Test Plan Document.</w:t>
      </w:r>
    </w:p>
    <w:p w14:paraId="57EA41EB" w14:textId="77777777" w:rsidR="00B72862" w:rsidRPr="00664B73" w:rsidRDefault="00B72862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Test Case Document.</w:t>
      </w:r>
    </w:p>
    <w:p w14:paraId="50EFB75A" w14:textId="77777777" w:rsidR="00B72862" w:rsidRPr="00664B73" w:rsidRDefault="00B72862" w:rsidP="004B1C8C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r w:rsidRPr="00664B73">
        <w:rPr>
          <w:rFonts w:ascii="Times New Roman" w:hAnsi="Times New Roman" w:cs="Times New Roman"/>
          <w:sz w:val="26"/>
          <w:szCs w:val="26"/>
        </w:rPr>
        <w:t>Test Summary Report.</w:t>
      </w:r>
    </w:p>
    <w:p w14:paraId="6B7AA9EE" w14:textId="1DC32DA4" w:rsidR="00B72862" w:rsidRPr="00664B73" w:rsidRDefault="00190091" w:rsidP="00CA0E61">
      <w:pPr>
        <w:pStyle w:val="Heading2"/>
        <w:numPr>
          <w:ilvl w:val="1"/>
          <w:numId w:val="1"/>
        </w:numPr>
        <w:spacing w:before="0" w:after="0" w:line="360" w:lineRule="auto"/>
        <w:ind w:left="720"/>
        <w:rPr>
          <w:i w:val="0"/>
        </w:rPr>
      </w:pPr>
      <w:bookmarkStart w:id="20" w:name="_Toc184810391"/>
      <w:r w:rsidRPr="00664B73">
        <w:rPr>
          <w:i w:val="0"/>
        </w:rPr>
        <w:t>Lịch kiểm tra</w:t>
      </w:r>
      <w:bookmarkEnd w:id="20"/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944"/>
        <w:gridCol w:w="3073"/>
        <w:gridCol w:w="854"/>
        <w:gridCol w:w="1452"/>
        <w:gridCol w:w="1452"/>
        <w:gridCol w:w="1629"/>
      </w:tblGrid>
      <w:tr w:rsidR="00B72862" w:rsidRPr="00664B73" w14:paraId="433AD6BF" w14:textId="77777777" w:rsidTr="00BB2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il"/>
              <w:left w:val="nil"/>
              <w:bottom w:val="nil"/>
            </w:tcBorders>
            <w:shd w:val="clear" w:color="auto" w:fill="2E74B5" w:themeFill="accent1" w:themeFillShade="BF"/>
          </w:tcPr>
          <w:p w14:paraId="5BD60B64" w14:textId="77777777" w:rsidR="00B72862" w:rsidRPr="00664B73" w:rsidRDefault="00B72862" w:rsidP="00CA0E61">
            <w:pPr>
              <w:pStyle w:val="TableContents"/>
              <w:spacing w:line="360" w:lineRule="auto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3D7FE5F4" w14:textId="77777777" w:rsidR="00B72862" w:rsidRPr="00664B73" w:rsidRDefault="00D11002" w:rsidP="00CA0E61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Tên</w:t>
            </w:r>
            <w:proofErr w:type="spellEnd"/>
            <w:r w:rsidRPr="00664B73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nhiệm</w:t>
            </w:r>
            <w:proofErr w:type="spellEnd"/>
            <w:r w:rsidRPr="00664B73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54" w:type="pct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6EA58752" w14:textId="5688C6D1" w:rsidR="00B72862" w:rsidRPr="00664B73" w:rsidRDefault="00D11002" w:rsidP="00CA0E61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 xml:space="preserve"> (</w:t>
            </w: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Giờ</w:t>
            </w:r>
            <w:proofErr w:type="spellEnd"/>
            <w:r w:rsidRPr="00664B73">
              <w:rPr>
                <w:b w:val="0"/>
                <w:bCs w:val="0"/>
                <w:sz w:val="26"/>
                <w:szCs w:val="26"/>
              </w:rPr>
              <w:t>)</w:t>
            </w:r>
          </w:p>
        </w:tc>
        <w:tc>
          <w:tcPr>
            <w:tcW w:w="772" w:type="pct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5F455224" w14:textId="77777777" w:rsidR="00B72862" w:rsidRPr="00664B73" w:rsidRDefault="00D11002" w:rsidP="00CA0E61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Bắt</w:t>
            </w:r>
            <w:proofErr w:type="spellEnd"/>
            <w:r w:rsidRPr="00664B73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772" w:type="pct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016D2AF0" w14:textId="77777777" w:rsidR="00B72862" w:rsidRPr="00664B73" w:rsidRDefault="00D11002" w:rsidP="00CA0E61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Hoàn</w:t>
            </w:r>
            <w:proofErr w:type="spellEnd"/>
            <w:r w:rsidRPr="00664B73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67" w:type="pct"/>
            <w:tcBorders>
              <w:top w:val="nil"/>
              <w:bottom w:val="nil"/>
              <w:right w:val="nil"/>
            </w:tcBorders>
            <w:shd w:val="clear" w:color="auto" w:fill="2E74B5" w:themeFill="accent1" w:themeFillShade="BF"/>
          </w:tcPr>
          <w:p w14:paraId="5414F654" w14:textId="77777777" w:rsidR="00B72862" w:rsidRPr="00664B73" w:rsidRDefault="00D11002" w:rsidP="00CA0E61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Thực</w:t>
            </w:r>
            <w:proofErr w:type="spellEnd"/>
            <w:r w:rsidRPr="00664B73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b w:val="0"/>
                <w:bCs w:val="0"/>
                <w:sz w:val="26"/>
                <w:szCs w:val="26"/>
              </w:rPr>
              <w:t>hiện</w:t>
            </w:r>
            <w:proofErr w:type="spellEnd"/>
          </w:p>
        </w:tc>
      </w:tr>
      <w:tr w:rsidR="0067069D" w:rsidRPr="00664B73" w14:paraId="4A03BB5C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il"/>
            </w:tcBorders>
            <w:shd w:val="clear" w:color="auto" w:fill="A3DBFF"/>
          </w:tcPr>
          <w:p w14:paraId="434D47B6" w14:textId="77777777" w:rsidR="0067069D" w:rsidRPr="00664B73" w:rsidRDefault="0067069D" w:rsidP="00CA0E61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4498" w:type="pct"/>
            <w:gridSpan w:val="5"/>
            <w:tcBorders>
              <w:top w:val="nil"/>
            </w:tcBorders>
            <w:shd w:val="clear" w:color="auto" w:fill="A3DBFF"/>
            <w:vAlign w:val="center"/>
          </w:tcPr>
          <w:p w14:paraId="06C4E14B" w14:textId="77777777" w:rsidR="0067069D" w:rsidRPr="00664B73" w:rsidRDefault="0067069D" w:rsidP="00CA0E61">
            <w:pPr>
              <w:pStyle w:val="TableContents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4B73">
              <w:rPr>
                <w:sz w:val="26"/>
                <w:szCs w:val="26"/>
              </w:rPr>
              <w:t>Sprint 1</w:t>
            </w:r>
          </w:p>
        </w:tc>
      </w:tr>
      <w:tr w:rsidR="001304EC" w:rsidRPr="00664B73" w14:paraId="697E7496" w14:textId="77777777" w:rsidTr="00BB27B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14:paraId="0C378C58" w14:textId="77777777" w:rsidR="001304EC" w:rsidRPr="00664B73" w:rsidRDefault="001304EC" w:rsidP="00CA0E61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1.1</w:t>
            </w:r>
          </w:p>
        </w:tc>
        <w:tc>
          <w:tcPr>
            <w:tcW w:w="1634" w:type="pct"/>
            <w:vAlign w:val="center"/>
          </w:tcPr>
          <w:p w14:paraId="4A0FD03A" w14:textId="77777777" w:rsidR="001304EC" w:rsidRPr="00664B73" w:rsidRDefault="00D11002" w:rsidP="00CA0E61">
            <w:pPr>
              <w:pStyle w:val="TableContents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64B73">
              <w:rPr>
                <w:sz w:val="26"/>
                <w:szCs w:val="26"/>
              </w:rPr>
              <w:t>Tạo</w:t>
            </w:r>
            <w:proofErr w:type="spellEnd"/>
            <w:r w:rsidR="001304EC" w:rsidRPr="00664B73">
              <w:rPr>
                <w:sz w:val="26"/>
                <w:szCs w:val="26"/>
              </w:rPr>
              <w:t xml:space="preserve"> Test Plan document </w:t>
            </w:r>
            <w:proofErr w:type="spellStart"/>
            <w:r w:rsidRPr="00664B73">
              <w:rPr>
                <w:sz w:val="26"/>
                <w:szCs w:val="26"/>
              </w:rPr>
              <w:t>của</w:t>
            </w:r>
            <w:proofErr w:type="spellEnd"/>
            <w:r w:rsidR="001304EC" w:rsidRPr="00664B73">
              <w:rPr>
                <w:sz w:val="26"/>
                <w:szCs w:val="26"/>
              </w:rPr>
              <w:t xml:space="preserve"> Sprint 1</w:t>
            </w:r>
          </w:p>
        </w:tc>
        <w:tc>
          <w:tcPr>
            <w:tcW w:w="454" w:type="pct"/>
            <w:vAlign w:val="center"/>
          </w:tcPr>
          <w:p w14:paraId="5BB42D1E" w14:textId="78F6D4FF" w:rsidR="001304EC" w:rsidRPr="00664B73" w:rsidRDefault="00DA12BA" w:rsidP="00CA0E61">
            <w:pPr>
              <w:pStyle w:val="TableContents"/>
              <w:spacing w:line="360" w:lineRule="auto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4B73">
              <w:rPr>
                <w:sz w:val="26"/>
                <w:szCs w:val="26"/>
              </w:rPr>
              <w:t>3</w:t>
            </w:r>
          </w:p>
        </w:tc>
        <w:tc>
          <w:tcPr>
            <w:tcW w:w="772" w:type="pct"/>
            <w:vAlign w:val="center"/>
          </w:tcPr>
          <w:p w14:paraId="2A33AEE4" w14:textId="7D9F5900" w:rsidR="001304EC" w:rsidRPr="00664B73" w:rsidRDefault="00384D92" w:rsidP="00CA0E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84D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772" w:type="pct"/>
            <w:vAlign w:val="center"/>
          </w:tcPr>
          <w:p w14:paraId="1BC93640" w14:textId="2BD56C21" w:rsidR="001304EC" w:rsidRPr="00664B73" w:rsidRDefault="00384D92" w:rsidP="00CA0E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84D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867" w:type="pct"/>
            <w:vAlign w:val="center"/>
          </w:tcPr>
          <w:p w14:paraId="1132EB6D" w14:textId="30485AEC" w:rsidR="001304EC" w:rsidRPr="00664B73" w:rsidRDefault="00384D92" w:rsidP="00CA0E61">
            <w:pPr>
              <w:pStyle w:val="TableContents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Linh</w:t>
            </w:r>
          </w:p>
        </w:tc>
      </w:tr>
      <w:tr w:rsidR="001206F6" w:rsidRPr="00664B73" w14:paraId="00B91C38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3DBFF"/>
          </w:tcPr>
          <w:p w14:paraId="334B7CFA" w14:textId="77777777" w:rsidR="001206F6" w:rsidRPr="00664B73" w:rsidRDefault="001206F6" w:rsidP="00CA0E61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</w:t>
            </w:r>
          </w:p>
        </w:tc>
        <w:tc>
          <w:tcPr>
            <w:tcW w:w="1634" w:type="pct"/>
            <w:shd w:val="clear" w:color="auto" w:fill="A3DBFF"/>
            <w:vAlign w:val="center"/>
          </w:tcPr>
          <w:p w14:paraId="72065E88" w14:textId="77777777" w:rsidR="001206F6" w:rsidRPr="00664B73" w:rsidRDefault="00862FCC" w:rsidP="00CA0E61">
            <w:pPr>
              <w:pStyle w:val="TableContents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64B73">
              <w:rPr>
                <w:sz w:val="26"/>
                <w:szCs w:val="26"/>
              </w:rPr>
              <w:t>Tạo</w:t>
            </w:r>
            <w:proofErr w:type="spellEnd"/>
            <w:r w:rsidR="001206F6" w:rsidRPr="00664B73">
              <w:rPr>
                <w:sz w:val="26"/>
                <w:szCs w:val="26"/>
              </w:rPr>
              <w:t xml:space="preserve"> Test Case</w:t>
            </w:r>
          </w:p>
        </w:tc>
        <w:tc>
          <w:tcPr>
            <w:tcW w:w="454" w:type="pct"/>
            <w:shd w:val="clear" w:color="auto" w:fill="A3DBFF"/>
            <w:vAlign w:val="center"/>
          </w:tcPr>
          <w:p w14:paraId="79656DD4" w14:textId="77777777" w:rsidR="001206F6" w:rsidRPr="00664B73" w:rsidRDefault="001206F6" w:rsidP="00CA0E61">
            <w:pPr>
              <w:pStyle w:val="TableContents"/>
              <w:snapToGrid w:val="0"/>
              <w:spacing w:line="360" w:lineRule="auto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772" w:type="pct"/>
            <w:shd w:val="clear" w:color="auto" w:fill="A3DBFF"/>
            <w:vAlign w:val="center"/>
          </w:tcPr>
          <w:p w14:paraId="433369E8" w14:textId="77777777" w:rsidR="001206F6" w:rsidRPr="00664B73" w:rsidRDefault="001206F6" w:rsidP="00CA0E61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772" w:type="pct"/>
            <w:shd w:val="clear" w:color="auto" w:fill="A3DBFF"/>
            <w:vAlign w:val="center"/>
          </w:tcPr>
          <w:p w14:paraId="2672C7EB" w14:textId="77777777" w:rsidR="001206F6" w:rsidRPr="00664B73" w:rsidRDefault="001206F6" w:rsidP="00CA0E61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67" w:type="pct"/>
            <w:shd w:val="clear" w:color="auto" w:fill="A3DBFF"/>
            <w:vAlign w:val="center"/>
          </w:tcPr>
          <w:p w14:paraId="1C6C45A9" w14:textId="77777777" w:rsidR="001206F6" w:rsidRPr="00664B73" w:rsidRDefault="001206F6" w:rsidP="00CA0E61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C0AF4" w:rsidRPr="00664B73" w14:paraId="25AAD8B2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14:paraId="587C502E" w14:textId="4CD87B21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1.2.1</w:t>
            </w:r>
          </w:p>
        </w:tc>
        <w:tc>
          <w:tcPr>
            <w:tcW w:w="1634" w:type="pct"/>
            <w:vAlign w:val="center"/>
          </w:tcPr>
          <w:p w14:paraId="341CEBA0" w14:textId="4ED2A488" w:rsidR="00BC0AF4" w:rsidRPr="00664B73" w:rsidRDefault="00BC0AF4" w:rsidP="00BC0AF4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chủ</w:t>
            </w:r>
            <w:proofErr w:type="spellEnd"/>
          </w:p>
        </w:tc>
        <w:tc>
          <w:tcPr>
            <w:tcW w:w="454" w:type="pct"/>
            <w:vAlign w:val="center"/>
          </w:tcPr>
          <w:p w14:paraId="5488222E" w14:textId="0F5EB2EF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</w:tcPr>
          <w:p w14:paraId="05941C60" w14:textId="433218A8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</w:tcPr>
          <w:p w14:paraId="1E11444D" w14:textId="7850571C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vAlign w:val="center"/>
          </w:tcPr>
          <w:p w14:paraId="17760502" w14:textId="3FAB142D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</w:p>
        </w:tc>
      </w:tr>
      <w:tr w:rsidR="00BC0AF4" w:rsidRPr="00664B73" w14:paraId="208B789A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14:paraId="4A59F9E9" w14:textId="437EA946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634" w:type="pct"/>
            <w:vAlign w:val="center"/>
          </w:tcPr>
          <w:p w14:paraId="78D53A9B" w14:textId="6E050CF1" w:rsidR="00BC0AF4" w:rsidRPr="00664B73" w:rsidRDefault="00BC0AF4" w:rsidP="00BC0AF4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54" w:type="pct"/>
            <w:vAlign w:val="center"/>
          </w:tcPr>
          <w:p w14:paraId="273639C8" w14:textId="243C63C2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772" w:type="pct"/>
          </w:tcPr>
          <w:p w14:paraId="66536FAB" w14:textId="4467E8BF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</w:tcPr>
          <w:p w14:paraId="29EFCDF0" w14:textId="2A9D75A9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vAlign w:val="center"/>
          </w:tcPr>
          <w:p w14:paraId="6FBC295B" w14:textId="6665AAE6" w:rsidR="00BC0AF4" w:rsidRPr="00BF6DA6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F6DA6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BC0AF4" w:rsidRPr="00664B73" w14:paraId="1012252D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6D1CDFE9" w14:textId="7FE7896D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07C6EE73" w14:textId="52CE781B" w:rsidR="00BC0AF4" w:rsidRPr="00664B73" w:rsidRDefault="00BC0AF4" w:rsidP="00BC0AF4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54" w:type="pct"/>
            <w:shd w:val="clear" w:color="auto" w:fill="auto"/>
            <w:vAlign w:val="center"/>
          </w:tcPr>
          <w:p w14:paraId="75B66E8B" w14:textId="0E52AB2F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auto"/>
          </w:tcPr>
          <w:p w14:paraId="72BBB03F" w14:textId="232234F4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25655481" w14:textId="2006439B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B6796D4" w14:textId="44E9BF24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C0AF4" w:rsidRPr="00664B73" w14:paraId="4405B92B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51F22AC7" w14:textId="64697052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526000DD" w14:textId="52B91C6F" w:rsidR="00BC0AF4" w:rsidRPr="00664B73" w:rsidRDefault="00BC0AF4" w:rsidP="00BC0AF4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54" w:type="pct"/>
            <w:shd w:val="clear" w:color="auto" w:fill="auto"/>
            <w:vAlign w:val="center"/>
          </w:tcPr>
          <w:p w14:paraId="480DFFB1" w14:textId="3E59178B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auto"/>
          </w:tcPr>
          <w:p w14:paraId="5C17083C" w14:textId="71C8F07A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7AA3C4F4" w14:textId="0DE46367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7C7B8B4" w14:textId="01AD89AC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BC0AF4" w:rsidRPr="00664B73" w14:paraId="33F92EF5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46832260" w14:textId="6E9B0604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2FCA9717" w14:textId="3014FC64" w:rsidR="00BC0AF4" w:rsidRPr="00664B73" w:rsidRDefault="00BC0AF4" w:rsidP="00BC0AF4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4" w:type="pct"/>
            <w:shd w:val="clear" w:color="auto" w:fill="auto"/>
            <w:vAlign w:val="center"/>
          </w:tcPr>
          <w:p w14:paraId="0A131B82" w14:textId="122DED8A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auto"/>
          </w:tcPr>
          <w:p w14:paraId="1A130F03" w14:textId="5856931E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6833B630" w14:textId="035DBD8F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2E12FF2" w14:textId="615CD842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BC0AF4" w:rsidRPr="00664B73" w14:paraId="5152CEEA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3BA8178C" w14:textId="397683D4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lastRenderedPageBreak/>
              <w:t>1.2.</w:t>
            </w:r>
            <w:r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3A9C2522" w14:textId="463B21C2" w:rsidR="00BC0AF4" w:rsidRPr="00664B73" w:rsidRDefault="00BC0AF4" w:rsidP="00BC0AF4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454" w:type="pct"/>
            <w:shd w:val="clear" w:color="auto" w:fill="auto"/>
            <w:vAlign w:val="center"/>
          </w:tcPr>
          <w:p w14:paraId="134969F0" w14:textId="6DAC6D94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72" w:type="pct"/>
            <w:shd w:val="clear" w:color="auto" w:fill="auto"/>
          </w:tcPr>
          <w:p w14:paraId="0271D4D6" w14:textId="79148FAA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63FED581" w14:textId="61E7DC26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251A5CF" w14:textId="5EFD842D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</w:p>
        </w:tc>
      </w:tr>
      <w:tr w:rsidR="00BC0AF4" w:rsidRPr="00664B73" w14:paraId="0FF53536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5A44E11E" w14:textId="74EB3519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1F7D1990" w14:textId="005306C0" w:rsidR="00BC0AF4" w:rsidRPr="00664B73" w:rsidRDefault="00BC0AF4" w:rsidP="00BC0AF4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4" w:type="pct"/>
            <w:shd w:val="clear" w:color="auto" w:fill="auto"/>
            <w:vAlign w:val="center"/>
          </w:tcPr>
          <w:p w14:paraId="1D4A5EBD" w14:textId="600E1A09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auto"/>
          </w:tcPr>
          <w:p w14:paraId="49213FB1" w14:textId="19FEF767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1B954AA3" w14:textId="65D89A20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95D00D1" w14:textId="675D01AE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BC0AF4" w:rsidRPr="00664B73" w14:paraId="6574843F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09455CCC" w14:textId="66FF08C0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4505C55E" w14:textId="58C870B7" w:rsidR="00BC0AF4" w:rsidRPr="00664B73" w:rsidRDefault="00BC0AF4" w:rsidP="00BC0AF4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54" w:type="pct"/>
            <w:shd w:val="clear" w:color="auto" w:fill="auto"/>
            <w:vAlign w:val="center"/>
          </w:tcPr>
          <w:p w14:paraId="09717707" w14:textId="491226AD" w:rsidR="00BC0AF4" w:rsidRPr="00664B73" w:rsidRDefault="008F6F3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auto"/>
          </w:tcPr>
          <w:p w14:paraId="60EFECC8" w14:textId="0F0A16DC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6F5B990F" w14:textId="55FC3F93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80BBD93" w14:textId="3D068003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BC0AF4" w:rsidRPr="00664B73" w14:paraId="60BE7009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uto"/>
          </w:tcPr>
          <w:p w14:paraId="3B485C76" w14:textId="71CECEAE" w:rsidR="00BC0AF4" w:rsidRPr="00664B73" w:rsidRDefault="00BC0AF4" w:rsidP="00BC0AF4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634" w:type="pct"/>
            <w:shd w:val="clear" w:color="auto" w:fill="auto"/>
            <w:vAlign w:val="center"/>
          </w:tcPr>
          <w:p w14:paraId="620FE93E" w14:textId="77BAA82C" w:rsidR="00BC0AF4" w:rsidRPr="00664B73" w:rsidRDefault="00BC0AF4" w:rsidP="00BC0AF4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54" w:type="pct"/>
            <w:shd w:val="clear" w:color="auto" w:fill="auto"/>
            <w:vAlign w:val="center"/>
          </w:tcPr>
          <w:p w14:paraId="1773C937" w14:textId="6295622D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auto"/>
          </w:tcPr>
          <w:p w14:paraId="4FFB06B7" w14:textId="6DEDD7D6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72" w:type="pct"/>
            <w:shd w:val="clear" w:color="auto" w:fill="auto"/>
          </w:tcPr>
          <w:p w14:paraId="6C3D7C1C" w14:textId="6308CC93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99768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DCF3204" w14:textId="18AB3C89" w:rsidR="00BC0AF4" w:rsidRPr="00664B73" w:rsidRDefault="00BC0AF4" w:rsidP="00BC0AF4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D66D73" w:rsidRPr="00664B73" w14:paraId="0FBE473B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A3DBFF"/>
          </w:tcPr>
          <w:p w14:paraId="4F56BCBC" w14:textId="77777777" w:rsidR="00D92F2E" w:rsidRPr="00664B73" w:rsidRDefault="00D92F2E" w:rsidP="00CA0E61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</w:t>
            </w:r>
          </w:p>
        </w:tc>
        <w:tc>
          <w:tcPr>
            <w:tcW w:w="1634" w:type="pct"/>
            <w:shd w:val="clear" w:color="auto" w:fill="A3DBFF"/>
            <w:vAlign w:val="center"/>
          </w:tcPr>
          <w:p w14:paraId="4D93617F" w14:textId="77777777" w:rsidR="00D92F2E" w:rsidRPr="00664B73" w:rsidRDefault="00D92F2E" w:rsidP="00CA0E61">
            <w:pPr>
              <w:pStyle w:val="TableContents"/>
              <w:tabs>
                <w:tab w:val="left" w:pos="25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4B73">
              <w:rPr>
                <w:sz w:val="26"/>
                <w:szCs w:val="26"/>
              </w:rPr>
              <w:t>Testing</w:t>
            </w:r>
          </w:p>
        </w:tc>
        <w:tc>
          <w:tcPr>
            <w:tcW w:w="454" w:type="pct"/>
            <w:shd w:val="clear" w:color="auto" w:fill="A3DBFF"/>
            <w:vAlign w:val="center"/>
          </w:tcPr>
          <w:p w14:paraId="2A101FE0" w14:textId="77777777" w:rsidR="00D92F2E" w:rsidRPr="00664B73" w:rsidRDefault="00D92F2E" w:rsidP="00CA0E61">
            <w:pPr>
              <w:pStyle w:val="TableContents"/>
              <w:snapToGrid w:val="0"/>
              <w:spacing w:line="360" w:lineRule="auto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772" w:type="pct"/>
            <w:shd w:val="clear" w:color="auto" w:fill="A3DBFF"/>
            <w:vAlign w:val="center"/>
          </w:tcPr>
          <w:p w14:paraId="47A3ACF1" w14:textId="77777777" w:rsidR="00D92F2E" w:rsidRPr="00664B73" w:rsidRDefault="00D92F2E" w:rsidP="00CA0E61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772" w:type="pct"/>
            <w:shd w:val="clear" w:color="auto" w:fill="A3DBFF"/>
            <w:vAlign w:val="center"/>
          </w:tcPr>
          <w:p w14:paraId="6D2E67D9" w14:textId="77777777" w:rsidR="00D92F2E" w:rsidRPr="00664B73" w:rsidRDefault="00D92F2E" w:rsidP="00CA0E61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67" w:type="pct"/>
            <w:shd w:val="clear" w:color="auto" w:fill="A3DBFF"/>
            <w:vAlign w:val="center"/>
          </w:tcPr>
          <w:p w14:paraId="2852E8EB" w14:textId="77777777" w:rsidR="00D92F2E" w:rsidRPr="00664B73" w:rsidRDefault="00D92F2E" w:rsidP="00CA0E61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501AE" w:rsidRPr="00664B73" w14:paraId="44630B4A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11BF5D55" w14:textId="413C31BA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1.3.1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756C3083" w14:textId="36CB09FD" w:rsidR="00D501AE" w:rsidRPr="00664B73" w:rsidRDefault="00D501AE" w:rsidP="00D501AE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màn hình trang</w:t>
            </w: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chủ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28DF8FD" w14:textId="09F4E304" w:rsidR="00D501AE" w:rsidRPr="00664B73" w:rsidRDefault="007B674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FFFFFF" w:themeFill="background1"/>
          </w:tcPr>
          <w:p w14:paraId="2B95F53A" w14:textId="724B59A4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32ED7A74" w14:textId="4E142E56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5B7F7973" w14:textId="6BD0C24A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</w:p>
        </w:tc>
      </w:tr>
      <w:tr w:rsidR="00D501AE" w:rsidRPr="00664B73" w14:paraId="48B36917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1DC23FDD" w14:textId="23C7149B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4018D44E" w14:textId="0FCD4A28" w:rsidR="00D501AE" w:rsidRPr="00664B73" w:rsidRDefault="00D501AE" w:rsidP="00D501AE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màn hình đăng</w:t>
            </w: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3959812" w14:textId="35387D1D" w:rsidR="00D501AE" w:rsidRPr="00664B73" w:rsidRDefault="007B674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FFFFFF" w:themeFill="background1"/>
          </w:tcPr>
          <w:p w14:paraId="6CF794F2" w14:textId="1E23DEA0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711A00C5" w14:textId="31EEC657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0D9C8553" w14:textId="74ADED97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501AE" w:rsidRPr="00664B73" w14:paraId="23B86775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25D36A14" w14:textId="4EAE81AF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3A99491F" w14:textId="643A6C3A" w:rsidR="00D501AE" w:rsidRPr="00664B73" w:rsidRDefault="00D501AE" w:rsidP="00D501AE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màn hình đăng</w:t>
            </w: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5970B85" w14:textId="3B11D2B9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pct"/>
            <w:shd w:val="clear" w:color="auto" w:fill="FFFFFF" w:themeFill="background1"/>
          </w:tcPr>
          <w:p w14:paraId="2EA1BE51" w14:textId="7F04B4EE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0E0EEA78" w14:textId="3637CF66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6D45A42E" w14:textId="7847B25F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Vương</w:t>
            </w:r>
            <w:proofErr w:type="spellEnd"/>
          </w:p>
        </w:tc>
      </w:tr>
      <w:tr w:rsidR="00D501AE" w:rsidRPr="00664B73" w14:paraId="1B88E45A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264F5BFC" w14:textId="5163161B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1.3.4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4D889635" w14:textId="6ECAE474" w:rsidR="00D501AE" w:rsidRPr="00664B73" w:rsidRDefault="00D501AE" w:rsidP="00D501AE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BF749EC" w14:textId="6B0C0091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pct"/>
            <w:shd w:val="clear" w:color="auto" w:fill="FFFFFF" w:themeFill="background1"/>
          </w:tcPr>
          <w:p w14:paraId="28DB8DF8" w14:textId="0EC6BC5B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09E23585" w14:textId="744EE7CD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462BDB4D" w14:textId="4433A847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D501AE" w:rsidRPr="00664B73" w14:paraId="2EE6ECEF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222988EC" w14:textId="2D127C8B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2E769C81" w14:textId="6794801E" w:rsidR="00D501AE" w:rsidRPr="00664B73" w:rsidRDefault="00D501AE" w:rsidP="00D501AE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75EC161" w14:textId="3EA8C0B4" w:rsidR="00D501AE" w:rsidRPr="00664B73" w:rsidRDefault="007B674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FFFFFF" w:themeFill="background1"/>
          </w:tcPr>
          <w:p w14:paraId="292D68C7" w14:textId="4D0169C7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4E195928" w14:textId="2A416E6B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3D7E3C95" w14:textId="1351618B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D501AE" w:rsidRPr="00664B73" w14:paraId="5CEEFF6A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01E4667A" w14:textId="3940B637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323C065A" w14:textId="59FFB0E6" w:rsidR="00D501AE" w:rsidRPr="00664B73" w:rsidRDefault="00D501AE" w:rsidP="00D501AE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43CC6EBC" w14:textId="35CDCCA3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FFFFFF" w:themeFill="background1"/>
          </w:tcPr>
          <w:p w14:paraId="14C0EA15" w14:textId="436EBEC1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47E0DB8E" w14:textId="2359725E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1853ABB5" w14:textId="58D4BA30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D501AE" w:rsidRPr="00664B73" w14:paraId="7CD79DFC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65039C02" w14:textId="1641986A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5684DC61" w14:textId="15F8E0C0" w:rsidR="00D501AE" w:rsidRPr="00664B73" w:rsidRDefault="00D501AE" w:rsidP="00D501AE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C16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0C16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C16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42076568" w14:textId="67F628EF" w:rsidR="00D501AE" w:rsidRPr="00664B73" w:rsidRDefault="007B674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FFFFFF" w:themeFill="background1"/>
          </w:tcPr>
          <w:p w14:paraId="30CA1D66" w14:textId="2271ED3B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94770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54D6AAFE" w14:textId="21F8D024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94770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4A6AC36A" w14:textId="7EBE241C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D501AE" w:rsidRPr="00664B73" w14:paraId="6EEF06AC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34EA7D28" w14:textId="0256DA9F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22D04199" w14:textId="7A653201" w:rsidR="00D501AE" w:rsidRPr="00664B73" w:rsidRDefault="00D501AE" w:rsidP="00D501AE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menu 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A714ACC" w14:textId="01D50913" w:rsidR="00D501AE" w:rsidRPr="00664B73" w:rsidRDefault="007B674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772" w:type="pct"/>
            <w:shd w:val="clear" w:color="auto" w:fill="FFFFFF" w:themeFill="background1"/>
          </w:tcPr>
          <w:p w14:paraId="574F4122" w14:textId="52BB2D11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94770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1682AB11" w14:textId="72ADBA77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94770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2DE96C5D" w14:textId="78A4FC8B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D501AE" w:rsidRPr="00664B73" w14:paraId="62FFD005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41237875" w14:textId="7C8A3468" w:rsidR="00D501AE" w:rsidRPr="00664B73" w:rsidRDefault="00D501AE" w:rsidP="00D501AE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1.3.</w:t>
            </w:r>
            <w:r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08D0EAB0" w14:textId="173C43FB" w:rsidR="00D501AE" w:rsidRPr="00664B73" w:rsidRDefault="00D501AE" w:rsidP="00D501AE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1C80EAB" w14:textId="2C55B4B8" w:rsidR="00D501AE" w:rsidRPr="00664B73" w:rsidRDefault="007B674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72" w:type="pct"/>
            <w:shd w:val="clear" w:color="auto" w:fill="FFFFFF" w:themeFill="background1"/>
          </w:tcPr>
          <w:p w14:paraId="02E7A0D3" w14:textId="19B97551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94770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0B1164F2" w14:textId="0FAE7FC9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94770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355A446D" w14:textId="3543E247" w:rsidR="00D501AE" w:rsidRPr="00664B73" w:rsidRDefault="00D501AE" w:rsidP="00D501AE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0C16D5" w:rsidRPr="00664B73" w14:paraId="69232AF3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BDD6EE" w:themeFill="accent1" w:themeFillTint="66"/>
          </w:tcPr>
          <w:p w14:paraId="1BAA0210" w14:textId="29C9B9CF" w:rsidR="000C16D5" w:rsidRPr="00664B73" w:rsidRDefault="000C16D5" w:rsidP="000C16D5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</w:t>
            </w:r>
          </w:p>
        </w:tc>
        <w:tc>
          <w:tcPr>
            <w:tcW w:w="1634" w:type="pct"/>
            <w:shd w:val="clear" w:color="auto" w:fill="BDD6EE" w:themeFill="accent1" w:themeFillTint="66"/>
            <w:vAlign w:val="center"/>
          </w:tcPr>
          <w:p w14:paraId="641DE08C" w14:textId="410CB56F" w:rsidR="000C16D5" w:rsidRPr="00664B73" w:rsidRDefault="000C16D5" w:rsidP="000C16D5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454" w:type="pct"/>
            <w:shd w:val="clear" w:color="auto" w:fill="BDD6EE" w:themeFill="accent1" w:themeFillTint="66"/>
            <w:vAlign w:val="center"/>
          </w:tcPr>
          <w:p w14:paraId="693C58A9" w14:textId="77777777" w:rsidR="000C16D5" w:rsidRPr="00664B73" w:rsidRDefault="000C16D5" w:rsidP="000C16D5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shd w:val="clear" w:color="auto" w:fill="BDD6EE" w:themeFill="accent1" w:themeFillTint="66"/>
            <w:vAlign w:val="center"/>
          </w:tcPr>
          <w:p w14:paraId="4B224A9F" w14:textId="77777777" w:rsidR="000C16D5" w:rsidRPr="00664B73" w:rsidRDefault="000C16D5" w:rsidP="000C16D5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772" w:type="pct"/>
            <w:shd w:val="clear" w:color="auto" w:fill="BDD6EE" w:themeFill="accent1" w:themeFillTint="66"/>
            <w:vAlign w:val="center"/>
          </w:tcPr>
          <w:p w14:paraId="7D959FEF" w14:textId="77777777" w:rsidR="000C16D5" w:rsidRPr="00664B73" w:rsidRDefault="000C16D5" w:rsidP="000C16D5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867" w:type="pct"/>
            <w:shd w:val="clear" w:color="auto" w:fill="BDD6EE" w:themeFill="accent1" w:themeFillTint="66"/>
          </w:tcPr>
          <w:p w14:paraId="70257C6C" w14:textId="77777777" w:rsidR="000C16D5" w:rsidRPr="00664B73" w:rsidRDefault="000C16D5" w:rsidP="000C16D5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0042" w:rsidRPr="00664B73" w14:paraId="218B4250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3E25F111" w14:textId="4C5DD369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1.4.1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509DF809" w14:textId="42913463" w:rsidR="00180042" w:rsidRPr="00664B73" w:rsidRDefault="00180042" w:rsidP="00180042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 màn hình trang</w:t>
            </w: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chủ 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7414976" w14:textId="48BF05F4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772" w:type="pct"/>
            <w:shd w:val="clear" w:color="auto" w:fill="FFFFFF" w:themeFill="background1"/>
          </w:tcPr>
          <w:p w14:paraId="7EAC05AF" w14:textId="07873D45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28631844" w14:textId="245374BA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7CA6AEC2" w14:textId="3EE1F3D2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</w:p>
        </w:tc>
      </w:tr>
      <w:tr w:rsidR="00180042" w:rsidRPr="00664B73" w14:paraId="4E68FDFA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63EBFF3C" w14:textId="06CDAC8F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6FAB9D2D" w14:textId="449F2E5F" w:rsidR="00180042" w:rsidRPr="00664B73" w:rsidRDefault="00180042" w:rsidP="00180042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5B9B545" w14:textId="7B1A3723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2" w:type="pct"/>
            <w:shd w:val="clear" w:color="auto" w:fill="FFFFFF" w:themeFill="background1"/>
          </w:tcPr>
          <w:p w14:paraId="606BDD86" w14:textId="30B90BA4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251E4622" w14:textId="152D2602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157541C6" w14:textId="1DA69926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80042" w:rsidRPr="00664B73" w14:paraId="57ECBA9C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32BD0945" w14:textId="093203AC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19196559" w14:textId="7CD8BEB9" w:rsidR="00180042" w:rsidRPr="00664B73" w:rsidRDefault="00180042" w:rsidP="00180042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 màn hình đăng xuất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7E51D388" w14:textId="0BB89E97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pct"/>
            <w:shd w:val="clear" w:color="auto" w:fill="FFFFFF" w:themeFill="background1"/>
          </w:tcPr>
          <w:p w14:paraId="242CFE32" w14:textId="2EACF747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6D208C51" w14:textId="0C7F0B0A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14B3FC8F" w14:textId="5C1FEDE0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Vương</w:t>
            </w:r>
            <w:proofErr w:type="spellEnd"/>
          </w:p>
        </w:tc>
      </w:tr>
      <w:tr w:rsidR="00180042" w:rsidRPr="00664B73" w14:paraId="6B7A0221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6025ECD0" w14:textId="27818AF3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29FACA65" w14:textId="5498894C" w:rsidR="00180042" w:rsidRPr="00664B73" w:rsidRDefault="00180042" w:rsidP="00180042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5334E93" w14:textId="44A8C379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pct"/>
            <w:shd w:val="clear" w:color="auto" w:fill="FFFFFF" w:themeFill="background1"/>
          </w:tcPr>
          <w:p w14:paraId="6C5A149F" w14:textId="5C847881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56D612F1" w14:textId="36CAD312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6DA19911" w14:textId="3C2EFEE4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180042" w:rsidRPr="00664B73" w14:paraId="1284D541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0EC8EFA6" w14:textId="19E61B97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4D9E6E3C" w14:textId="55082C68" w:rsidR="00180042" w:rsidRPr="00664B73" w:rsidRDefault="00180042" w:rsidP="00180042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1F7DB76" w14:textId="31711B54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FFFFFF" w:themeFill="background1"/>
          </w:tcPr>
          <w:p w14:paraId="2CAB0FFD" w14:textId="0353D9D8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399139BF" w14:textId="15856A93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13613040" w14:textId="3F172112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180042" w:rsidRPr="00664B73" w14:paraId="445C1EE8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47200371" w14:textId="1365B584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lastRenderedPageBreak/>
              <w:t>1.4.</w:t>
            </w:r>
            <w:r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3230E7D5" w14:textId="26E0CEAF" w:rsidR="00180042" w:rsidRPr="00664B73" w:rsidRDefault="00180042" w:rsidP="00180042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93AB1CB" w14:textId="0BD91147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pct"/>
            <w:shd w:val="clear" w:color="auto" w:fill="FFFFFF" w:themeFill="background1"/>
          </w:tcPr>
          <w:p w14:paraId="7BC3834C" w14:textId="7F7E4759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1690F08D" w14:textId="283E4B02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5169011A" w14:textId="6DE8CD37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180042" w:rsidRPr="00664B73" w14:paraId="023203AB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7AE08AA5" w14:textId="287F2D68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1333DB06" w14:textId="75F24B9F" w:rsidR="00180042" w:rsidRPr="00664B73" w:rsidRDefault="00180042" w:rsidP="00180042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47662B0E" w14:textId="302B8973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2" w:type="pct"/>
            <w:shd w:val="clear" w:color="auto" w:fill="FFFFFF" w:themeFill="background1"/>
          </w:tcPr>
          <w:p w14:paraId="358E8291" w14:textId="35ACB2A2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3733BD48" w14:textId="68AB64E8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E7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56F14D5E" w14:textId="09B8D765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180042" w:rsidRPr="00664B73" w14:paraId="05427E6D" w14:textId="77777777" w:rsidTr="00BB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471D1C11" w14:textId="6BB67F18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42CA8FD8" w14:textId="3E6FA20F" w:rsidR="00180042" w:rsidRPr="00664B73" w:rsidRDefault="00180042" w:rsidP="00180042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menu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FFD18DF" w14:textId="17D1A49A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80042" w:rsidRPr="00664B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72" w:type="pct"/>
            <w:shd w:val="clear" w:color="auto" w:fill="FFFFFF" w:themeFill="background1"/>
          </w:tcPr>
          <w:p w14:paraId="5BB0272F" w14:textId="03206DAD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0FDC1FCD" w14:textId="696E923E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0ABCBA44" w14:textId="33A24051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180042" w:rsidRPr="00664B73" w14:paraId="1166891A" w14:textId="77777777" w:rsidTr="00BB2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shd w:val="clear" w:color="auto" w:fill="FFFFFF" w:themeFill="background1"/>
          </w:tcPr>
          <w:p w14:paraId="0730FF21" w14:textId="1363E4AB" w:rsidR="00180042" w:rsidRPr="00664B73" w:rsidRDefault="00180042" w:rsidP="00180042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664B73">
              <w:rPr>
                <w:b w:val="0"/>
                <w:bCs w:val="0"/>
                <w:sz w:val="26"/>
                <w:szCs w:val="26"/>
              </w:rPr>
              <w:t>1.4.</w:t>
            </w:r>
            <w:r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634" w:type="pct"/>
            <w:shd w:val="clear" w:color="auto" w:fill="FFFFFF" w:themeFill="background1"/>
            <w:vAlign w:val="center"/>
          </w:tcPr>
          <w:p w14:paraId="7DB853DA" w14:textId="032F7FC3" w:rsidR="00180042" w:rsidRPr="00664B73" w:rsidRDefault="00180042" w:rsidP="00180042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375BB3F" w14:textId="11E8C449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4B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pct"/>
            <w:shd w:val="clear" w:color="auto" w:fill="FFFFFF" w:themeFill="background1"/>
          </w:tcPr>
          <w:p w14:paraId="769D2CD6" w14:textId="152C3F89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72" w:type="pct"/>
            <w:shd w:val="clear" w:color="auto" w:fill="FFFFFF" w:themeFill="background1"/>
          </w:tcPr>
          <w:p w14:paraId="06CDFC7D" w14:textId="30D4C0EE" w:rsidR="00180042" w:rsidRPr="00664B73" w:rsidRDefault="00180042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F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67" w:type="pct"/>
            <w:shd w:val="clear" w:color="auto" w:fill="FFFFFF" w:themeFill="background1"/>
          </w:tcPr>
          <w:p w14:paraId="275C0CDF" w14:textId="02DAC6A4" w:rsidR="00180042" w:rsidRPr="00664B73" w:rsidRDefault="00C02A2E" w:rsidP="0018004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</w:tbl>
    <w:p w14:paraId="7465B8F6" w14:textId="77777777" w:rsidR="00B72862" w:rsidRPr="00664B73" w:rsidRDefault="00B72862" w:rsidP="00743F60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21" w:name="_Toc450569459"/>
      <w:bookmarkStart w:id="22" w:name="_Toc450690963"/>
    </w:p>
    <w:p w14:paraId="7D759DD0" w14:textId="77777777" w:rsidR="009F472C" w:rsidRPr="00664B73" w:rsidRDefault="009F472C" w:rsidP="00CA0E61">
      <w:pPr>
        <w:spacing w:after="0"/>
        <w:rPr>
          <w:rFonts w:ascii="Times New Roman" w:eastAsia="Times New Roman" w:hAnsi="Times New Roman" w:cs="Times New Roman"/>
          <w:b/>
          <w:bCs/>
          <w:kern w:val="1"/>
          <w:sz w:val="26"/>
          <w:szCs w:val="26"/>
          <w:lang w:eastAsia="zh-CN"/>
        </w:rPr>
      </w:pPr>
    </w:p>
    <w:p w14:paraId="24343CDC" w14:textId="77777777" w:rsidR="00650BBA" w:rsidRPr="00664B73" w:rsidRDefault="00650BBA" w:rsidP="00CA0E61">
      <w:pPr>
        <w:pStyle w:val="Heading1"/>
        <w:numPr>
          <w:ilvl w:val="0"/>
          <w:numId w:val="1"/>
        </w:numPr>
        <w:spacing w:before="0" w:after="0" w:line="360" w:lineRule="auto"/>
        <w:ind w:left="426" w:hanging="426"/>
        <w:rPr>
          <w:sz w:val="26"/>
          <w:szCs w:val="26"/>
        </w:rPr>
      </w:pPr>
      <w:bookmarkStart w:id="23" w:name="_Toc184810392"/>
      <w:bookmarkStart w:id="24" w:name="_Toc450569462"/>
      <w:bookmarkStart w:id="25" w:name="_Toc450690966"/>
      <w:bookmarkStart w:id="26" w:name="_Toc7712160"/>
      <w:bookmarkEnd w:id="21"/>
      <w:bookmarkEnd w:id="22"/>
      <w:r w:rsidRPr="00664B73">
        <w:rPr>
          <w:sz w:val="26"/>
          <w:szCs w:val="26"/>
        </w:rPr>
        <w:t>Nhu cầu về Môi trường</w:t>
      </w:r>
      <w:bookmarkEnd w:id="23"/>
    </w:p>
    <w:p w14:paraId="030F86FD" w14:textId="01376CAF" w:rsidR="00B72862" w:rsidRPr="00664B73" w:rsidRDefault="00190091" w:rsidP="004B1C8C">
      <w:pPr>
        <w:pStyle w:val="Heading2"/>
        <w:numPr>
          <w:ilvl w:val="0"/>
          <w:numId w:val="0"/>
        </w:numPr>
        <w:spacing w:before="0" w:after="0" w:line="360" w:lineRule="auto"/>
        <w:rPr>
          <w:i w:val="0"/>
        </w:rPr>
      </w:pPr>
      <w:bookmarkStart w:id="27" w:name="_Toc184810393"/>
      <w:bookmarkEnd w:id="24"/>
      <w:bookmarkEnd w:id="25"/>
      <w:bookmarkEnd w:id="26"/>
      <w:r w:rsidRPr="00664B73">
        <w:rPr>
          <w:i w:val="0"/>
        </w:rPr>
        <w:t>4.1</w:t>
      </w:r>
      <w:r w:rsidR="00B72862" w:rsidRPr="00664B73">
        <w:rPr>
          <w:i w:val="0"/>
        </w:rPr>
        <w:t xml:space="preserve"> </w:t>
      </w:r>
      <w:proofErr w:type="spellStart"/>
      <w:r w:rsidR="00650BBA" w:rsidRPr="00664B73">
        <w:rPr>
          <w:i w:val="0"/>
        </w:rPr>
        <w:t>Phần</w:t>
      </w:r>
      <w:proofErr w:type="spellEnd"/>
      <w:r w:rsidR="00650BBA" w:rsidRPr="00664B73">
        <w:rPr>
          <w:i w:val="0"/>
        </w:rPr>
        <w:t xml:space="preserve"> </w:t>
      </w:r>
      <w:proofErr w:type="spellStart"/>
      <w:r w:rsidR="00650BBA" w:rsidRPr="00664B73">
        <w:rPr>
          <w:i w:val="0"/>
        </w:rPr>
        <w:t>cứng</w:t>
      </w:r>
      <w:proofErr w:type="spellEnd"/>
      <w:r w:rsidR="00650BBA" w:rsidRPr="00664B73">
        <w:rPr>
          <w:i w:val="0"/>
        </w:rPr>
        <w:t xml:space="preserve"> </w:t>
      </w:r>
      <w:proofErr w:type="spellStart"/>
      <w:r w:rsidR="00650BBA" w:rsidRPr="00664B73">
        <w:rPr>
          <w:i w:val="0"/>
        </w:rPr>
        <w:t>và</w:t>
      </w:r>
      <w:proofErr w:type="spellEnd"/>
      <w:r w:rsidR="00650BBA" w:rsidRPr="00664B73">
        <w:rPr>
          <w:i w:val="0"/>
        </w:rPr>
        <w:t xml:space="preserve"> </w:t>
      </w:r>
      <w:proofErr w:type="spellStart"/>
      <w:r w:rsidR="00650BBA" w:rsidRPr="00664B73">
        <w:rPr>
          <w:i w:val="0"/>
        </w:rPr>
        <w:t>phần</w:t>
      </w:r>
      <w:proofErr w:type="spellEnd"/>
      <w:r w:rsidR="00650BBA" w:rsidRPr="00664B73">
        <w:rPr>
          <w:i w:val="0"/>
        </w:rPr>
        <w:t xml:space="preserve"> </w:t>
      </w:r>
      <w:proofErr w:type="spellStart"/>
      <w:r w:rsidR="00650BBA" w:rsidRPr="00664B73">
        <w:rPr>
          <w:i w:val="0"/>
        </w:rPr>
        <w:t>mềm</w:t>
      </w:r>
      <w:bookmarkEnd w:id="27"/>
      <w:proofErr w:type="spellEnd"/>
    </w:p>
    <w:tbl>
      <w:tblPr>
        <w:tblStyle w:val="GridTable4-Accent1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2"/>
        <w:gridCol w:w="3324"/>
        <w:gridCol w:w="3318"/>
      </w:tblGrid>
      <w:tr w:rsidR="004B1C8C" w:rsidRPr="00664B73" w14:paraId="6EDFEC01" w14:textId="77777777" w:rsidTr="00ED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5BA3AD5" w14:textId="77777777" w:rsidR="00B72862" w:rsidRPr="00664B73" w:rsidRDefault="00650BBA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Thiết bị</w:t>
            </w:r>
          </w:p>
        </w:tc>
        <w:tc>
          <w:tcPr>
            <w:tcW w:w="17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46FA338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Cấu hình</w:t>
            </w:r>
          </w:p>
        </w:tc>
        <w:tc>
          <w:tcPr>
            <w:tcW w:w="17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9D581C3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Phần mềm</w:t>
            </w:r>
          </w:p>
        </w:tc>
      </w:tr>
      <w:tr w:rsidR="004B1C8C" w:rsidRPr="00664B73" w14:paraId="04D32E91" w14:textId="77777777" w:rsidTr="00ED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</w:tcPr>
          <w:p w14:paraId="1F6DDE39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PC</w:t>
            </w:r>
          </w:p>
        </w:tc>
        <w:tc>
          <w:tcPr>
            <w:tcW w:w="1769" w:type="pct"/>
            <w:shd w:val="clear" w:color="auto" w:fill="auto"/>
          </w:tcPr>
          <w:p w14:paraId="54F2EDEC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Internet access</w:t>
            </w:r>
          </w:p>
        </w:tc>
        <w:tc>
          <w:tcPr>
            <w:tcW w:w="1766" w:type="pct"/>
            <w:shd w:val="clear" w:color="auto" w:fill="auto"/>
          </w:tcPr>
          <w:p w14:paraId="069E5FF0" w14:textId="77777777" w:rsidR="00B72862" w:rsidRPr="00664B73" w:rsidRDefault="00FD4213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Google Chrome</w:t>
            </w:r>
          </w:p>
        </w:tc>
      </w:tr>
      <w:tr w:rsidR="004B1C8C" w:rsidRPr="00664B73" w14:paraId="51E614EA" w14:textId="77777777" w:rsidTr="00ED74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</w:tcPr>
          <w:p w14:paraId="34AE22E1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Laptop</w:t>
            </w:r>
          </w:p>
        </w:tc>
        <w:tc>
          <w:tcPr>
            <w:tcW w:w="1769" w:type="pct"/>
            <w:shd w:val="clear" w:color="auto" w:fill="auto"/>
          </w:tcPr>
          <w:p w14:paraId="177CE00B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Internet access</w:t>
            </w:r>
          </w:p>
        </w:tc>
        <w:tc>
          <w:tcPr>
            <w:tcW w:w="1766" w:type="pct"/>
            <w:shd w:val="clear" w:color="auto" w:fill="auto"/>
          </w:tcPr>
          <w:p w14:paraId="2CABB25B" w14:textId="77777777" w:rsidR="00B72862" w:rsidRPr="00664B73" w:rsidRDefault="00FD4213" w:rsidP="004B1C8C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Google Chrome</w:t>
            </w:r>
          </w:p>
        </w:tc>
      </w:tr>
      <w:tr w:rsidR="004B1C8C" w:rsidRPr="00664B73" w14:paraId="3FD6C8EA" w14:textId="77777777" w:rsidTr="00ED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</w:tcPr>
          <w:p w14:paraId="02BD3645" w14:textId="77777777" w:rsidR="00FD4213" w:rsidRPr="00664B73" w:rsidRDefault="00FD4213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Mobile</w:t>
            </w:r>
          </w:p>
        </w:tc>
        <w:tc>
          <w:tcPr>
            <w:tcW w:w="1769" w:type="pct"/>
            <w:shd w:val="clear" w:color="auto" w:fill="auto"/>
          </w:tcPr>
          <w:p w14:paraId="2FD79FB4" w14:textId="77777777" w:rsidR="00FD4213" w:rsidRPr="00664B73" w:rsidRDefault="00FD4213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Internet access</w:t>
            </w:r>
          </w:p>
        </w:tc>
        <w:tc>
          <w:tcPr>
            <w:tcW w:w="1766" w:type="pct"/>
            <w:shd w:val="clear" w:color="auto" w:fill="auto"/>
          </w:tcPr>
          <w:p w14:paraId="7E167D6D" w14:textId="77777777" w:rsidR="00FD4213" w:rsidRPr="00664B73" w:rsidRDefault="00650533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Google Chrome</w:t>
            </w:r>
          </w:p>
        </w:tc>
      </w:tr>
    </w:tbl>
    <w:p w14:paraId="2DE69ED6" w14:textId="77777777" w:rsidR="00B72862" w:rsidRPr="00664B73" w:rsidRDefault="00B72862" w:rsidP="004B1C8C">
      <w:pPr>
        <w:spacing w:after="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3684BD1" w14:textId="77777777" w:rsidR="00B72862" w:rsidRPr="00664B73" w:rsidRDefault="00190091" w:rsidP="004B1C8C">
      <w:pPr>
        <w:pStyle w:val="Heading2"/>
        <w:numPr>
          <w:ilvl w:val="0"/>
          <w:numId w:val="0"/>
        </w:numPr>
        <w:spacing w:before="0" w:after="0" w:line="360" w:lineRule="auto"/>
        <w:ind w:left="90"/>
        <w:rPr>
          <w:color w:val="000000" w:themeColor="text1"/>
        </w:rPr>
      </w:pPr>
      <w:bookmarkStart w:id="28" w:name="_Toc184810394"/>
      <w:r w:rsidRPr="00664B73">
        <w:rPr>
          <w:i w:val="0"/>
          <w:color w:val="000000" w:themeColor="text1"/>
        </w:rPr>
        <w:t>4.2</w:t>
      </w:r>
      <w:r w:rsidR="00B72862" w:rsidRPr="00664B73">
        <w:rPr>
          <w:i w:val="0"/>
          <w:color w:val="000000" w:themeColor="text1"/>
        </w:rPr>
        <w:t xml:space="preserve"> </w:t>
      </w:r>
      <w:r w:rsidR="003773F3" w:rsidRPr="00664B73">
        <w:rPr>
          <w:i w:val="0"/>
          <w:color w:val="000000" w:themeColor="text1"/>
        </w:rPr>
        <w:t>Công cụ hỗ trợ và năng suất</w:t>
      </w:r>
      <w:bookmarkEnd w:id="28"/>
    </w:p>
    <w:tbl>
      <w:tblPr>
        <w:tblStyle w:val="GridTable4-Accent1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2437"/>
        <w:gridCol w:w="2659"/>
        <w:gridCol w:w="1894"/>
      </w:tblGrid>
      <w:tr w:rsidR="004B1C8C" w:rsidRPr="00664B73" w14:paraId="225CC827" w14:textId="77777777" w:rsidTr="00ED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3313CC2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Mục đích của công cụ</w:t>
            </w:r>
          </w:p>
        </w:tc>
        <w:tc>
          <w:tcPr>
            <w:tcW w:w="12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F4C248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Tên công cụ</w:t>
            </w:r>
          </w:p>
        </w:tc>
        <w:tc>
          <w:tcPr>
            <w:tcW w:w="14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CE1BE6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 w:val="0"/>
                <w:bCs w:val="0"/>
                <w:color w:val="000000" w:themeColor="text1"/>
                <w:sz w:val="26"/>
                <w:szCs w:val="26"/>
              </w:rPr>
              <w:t>Nhà cung cấp</w:t>
            </w:r>
          </w:p>
        </w:tc>
        <w:tc>
          <w:tcPr>
            <w:tcW w:w="10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81114EE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 w:val="0"/>
                <w:bCs w:val="0"/>
                <w:color w:val="000000" w:themeColor="text1"/>
                <w:sz w:val="26"/>
                <w:szCs w:val="26"/>
              </w:rPr>
              <w:t>Phiên bản</w:t>
            </w:r>
          </w:p>
        </w:tc>
      </w:tr>
      <w:tr w:rsidR="004B1C8C" w:rsidRPr="00664B73" w14:paraId="70E36A79" w14:textId="77777777" w:rsidTr="00ED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shd w:val="clear" w:color="auto" w:fill="auto"/>
          </w:tcPr>
          <w:p w14:paraId="5C7743E7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Lập kế hoạch</w:t>
            </w:r>
          </w:p>
        </w:tc>
        <w:tc>
          <w:tcPr>
            <w:tcW w:w="1297" w:type="pct"/>
            <w:shd w:val="clear" w:color="auto" w:fill="auto"/>
          </w:tcPr>
          <w:p w14:paraId="6674D68C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pct"/>
            <w:shd w:val="clear" w:color="auto" w:fill="auto"/>
          </w:tcPr>
          <w:p w14:paraId="2B57ACB3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008" w:type="pct"/>
            <w:shd w:val="clear" w:color="auto" w:fill="auto"/>
          </w:tcPr>
          <w:p w14:paraId="5D8921D2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4B1C8C" w:rsidRPr="00664B73" w14:paraId="3470279C" w14:textId="77777777" w:rsidTr="00ED74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pct"/>
            <w:shd w:val="clear" w:color="auto" w:fill="auto"/>
          </w:tcPr>
          <w:p w14:paraId="5F78A774" w14:textId="77777777" w:rsidR="00B72862" w:rsidRPr="00664B73" w:rsidRDefault="003773F3" w:rsidP="004B1C8C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>Quản lý dự án</w:t>
            </w:r>
          </w:p>
        </w:tc>
        <w:tc>
          <w:tcPr>
            <w:tcW w:w="1297" w:type="pct"/>
            <w:shd w:val="clear" w:color="auto" w:fill="auto"/>
          </w:tcPr>
          <w:p w14:paraId="32BD04F4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pct"/>
            <w:shd w:val="clear" w:color="auto" w:fill="auto"/>
          </w:tcPr>
          <w:p w14:paraId="1873C921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008" w:type="pct"/>
            <w:shd w:val="clear" w:color="auto" w:fill="auto"/>
          </w:tcPr>
          <w:p w14:paraId="2CF7AB37" w14:textId="77777777" w:rsidR="00B72862" w:rsidRPr="00664B73" w:rsidRDefault="00B72862" w:rsidP="004B1C8C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4DAC6237" w14:textId="77777777" w:rsidR="003A4F75" w:rsidRPr="00664B73" w:rsidRDefault="003A4F75" w:rsidP="004B1C8C">
      <w:pPr>
        <w:spacing w:after="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6"/>
          <w:szCs w:val="26"/>
          <w:lang w:eastAsia="zh-CN"/>
        </w:rPr>
      </w:pPr>
    </w:p>
    <w:p w14:paraId="6940A9F3" w14:textId="77777777" w:rsidR="00B72862" w:rsidRPr="00ED74BB" w:rsidRDefault="00190091" w:rsidP="004B1C8C">
      <w:pPr>
        <w:pStyle w:val="Heading1"/>
        <w:numPr>
          <w:ilvl w:val="0"/>
          <w:numId w:val="9"/>
        </w:numPr>
        <w:spacing w:before="0" w:after="0" w:line="360" w:lineRule="auto"/>
        <w:rPr>
          <w:color w:val="000000" w:themeColor="text1"/>
          <w:sz w:val="26"/>
          <w:szCs w:val="26"/>
        </w:rPr>
      </w:pPr>
      <w:bookmarkStart w:id="29" w:name="_Toc184810395"/>
      <w:proofErr w:type="spellStart"/>
      <w:r w:rsidRPr="00ED74BB">
        <w:rPr>
          <w:color w:val="000000" w:themeColor="text1"/>
          <w:sz w:val="26"/>
          <w:szCs w:val="26"/>
        </w:rPr>
        <w:t>Vai</w:t>
      </w:r>
      <w:proofErr w:type="spellEnd"/>
      <w:r w:rsidRPr="00ED74BB">
        <w:rPr>
          <w:color w:val="000000" w:themeColor="text1"/>
          <w:sz w:val="26"/>
          <w:szCs w:val="26"/>
        </w:rPr>
        <w:t xml:space="preserve"> </w:t>
      </w:r>
      <w:proofErr w:type="spellStart"/>
      <w:r w:rsidRPr="00ED74BB">
        <w:rPr>
          <w:color w:val="000000" w:themeColor="text1"/>
          <w:sz w:val="26"/>
          <w:szCs w:val="26"/>
        </w:rPr>
        <w:t>trò</w:t>
      </w:r>
      <w:proofErr w:type="spellEnd"/>
      <w:r w:rsidRPr="00ED74BB">
        <w:rPr>
          <w:color w:val="000000" w:themeColor="text1"/>
          <w:sz w:val="26"/>
          <w:szCs w:val="26"/>
        </w:rPr>
        <w:t xml:space="preserve"> </w:t>
      </w:r>
      <w:proofErr w:type="spellStart"/>
      <w:r w:rsidRPr="00ED74BB">
        <w:rPr>
          <w:color w:val="000000" w:themeColor="text1"/>
          <w:sz w:val="26"/>
          <w:szCs w:val="26"/>
        </w:rPr>
        <w:t>và</w:t>
      </w:r>
      <w:proofErr w:type="spellEnd"/>
      <w:r w:rsidRPr="00ED74BB">
        <w:rPr>
          <w:color w:val="000000" w:themeColor="text1"/>
          <w:sz w:val="26"/>
          <w:szCs w:val="26"/>
        </w:rPr>
        <w:t xml:space="preserve"> </w:t>
      </w:r>
      <w:proofErr w:type="spellStart"/>
      <w:r w:rsidRPr="00ED74BB">
        <w:rPr>
          <w:color w:val="000000" w:themeColor="text1"/>
          <w:sz w:val="26"/>
          <w:szCs w:val="26"/>
        </w:rPr>
        <w:t>Trách</w:t>
      </w:r>
      <w:proofErr w:type="spellEnd"/>
      <w:r w:rsidRPr="00ED74BB">
        <w:rPr>
          <w:color w:val="000000" w:themeColor="text1"/>
          <w:sz w:val="26"/>
          <w:szCs w:val="26"/>
        </w:rPr>
        <w:t xml:space="preserve"> </w:t>
      </w:r>
      <w:proofErr w:type="spellStart"/>
      <w:r w:rsidRPr="00ED74BB">
        <w:rPr>
          <w:color w:val="000000" w:themeColor="text1"/>
          <w:sz w:val="26"/>
          <w:szCs w:val="26"/>
        </w:rPr>
        <w:t>nhiệm</w:t>
      </w:r>
      <w:bookmarkEnd w:id="29"/>
      <w:proofErr w:type="spellEnd"/>
      <w:r w:rsidR="00980DDB" w:rsidRPr="00ED74BB">
        <w:rPr>
          <w:color w:val="000000" w:themeColor="text1"/>
          <w:sz w:val="26"/>
          <w:szCs w:val="26"/>
        </w:rPr>
        <w:t xml:space="preserve"> </w:t>
      </w:r>
    </w:p>
    <w:tbl>
      <w:tblPr>
        <w:tblStyle w:val="GridTable4-Accent1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2164"/>
        <w:gridCol w:w="4932"/>
      </w:tblGrid>
      <w:tr w:rsidR="004B1C8C" w:rsidRPr="00664B73" w14:paraId="30F8A366" w14:textId="77777777" w:rsidTr="00ED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0C4C48A" w14:textId="77777777" w:rsidR="00B72862" w:rsidRPr="00664B73" w:rsidRDefault="003773F3" w:rsidP="004B1C8C">
            <w:pPr>
              <w:pStyle w:val="TableContents"/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Vai trò</w:t>
            </w:r>
          </w:p>
        </w:tc>
        <w:tc>
          <w:tcPr>
            <w:tcW w:w="11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7B4C63D" w14:textId="77777777" w:rsidR="00B72862" w:rsidRPr="00664B73" w:rsidRDefault="003773F3" w:rsidP="004B1C8C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Tài nguyên</w:t>
            </w:r>
          </w:p>
        </w:tc>
        <w:tc>
          <w:tcPr>
            <w:tcW w:w="2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D25DF68" w14:textId="77777777" w:rsidR="00B72862" w:rsidRPr="00664B73" w:rsidRDefault="003773F3" w:rsidP="004B1C8C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bCs w:val="0"/>
                <w:color w:val="000000" w:themeColor="text1"/>
                <w:sz w:val="26"/>
                <w:szCs w:val="26"/>
              </w:rPr>
              <w:t>Trách nhiệm</w:t>
            </w:r>
          </w:p>
        </w:tc>
      </w:tr>
      <w:tr w:rsidR="004B1C8C" w:rsidRPr="00664B73" w14:paraId="7CAB025E" w14:textId="77777777" w:rsidTr="00ED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shd w:val="clear" w:color="auto" w:fill="auto"/>
          </w:tcPr>
          <w:p w14:paraId="4DA15B64" w14:textId="77777777" w:rsidR="00B72862" w:rsidRPr="00664B73" w:rsidRDefault="00B72862" w:rsidP="004B1C8C">
            <w:pPr>
              <w:pStyle w:val="TableContents"/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t xml:space="preserve">Management Team </w:t>
            </w:r>
          </w:p>
        </w:tc>
        <w:tc>
          <w:tcPr>
            <w:tcW w:w="1152" w:type="pct"/>
            <w:shd w:val="clear" w:color="auto" w:fill="auto"/>
          </w:tcPr>
          <w:p w14:paraId="423BF547" w14:textId="263F5675" w:rsidR="00B72862" w:rsidRPr="00664B73" w:rsidRDefault="00743F60" w:rsidP="004B1C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Thanh</w:t>
            </w:r>
          </w:p>
          <w:p w14:paraId="113D787E" w14:textId="77777777" w:rsidR="00B72862" w:rsidRPr="00664B73" w:rsidRDefault="00B72862" w:rsidP="004B1C8C">
            <w:pPr>
              <w:spacing w:after="0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</w:p>
        </w:tc>
        <w:tc>
          <w:tcPr>
            <w:tcW w:w="2625" w:type="pct"/>
            <w:shd w:val="clear" w:color="auto" w:fill="auto"/>
          </w:tcPr>
          <w:p w14:paraId="7E442920" w14:textId="73C27B05" w:rsidR="00650533" w:rsidRPr="00664B73" w:rsidRDefault="00650533" w:rsidP="004B1C8C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•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Đảm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bảo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dự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án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được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giao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đúng</w:t>
            </w:r>
            <w:proofErr w:type="spellEnd"/>
            <w:r w:rsidR="004A426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tiến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độ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ngân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sách</w:t>
            </w:r>
            <w:proofErr w:type="spellEnd"/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và chất lượng.</w:t>
            </w:r>
          </w:p>
          <w:p w14:paraId="17EAA90A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Thường xuyên xem xét tiến độ Kiểm thử với Trưởng nhóm kiểm tra.</w:t>
            </w:r>
          </w:p>
          <w:p w14:paraId="20639437" w14:textId="79AF8BFF" w:rsidR="00650533" w:rsidRPr="00664B73" w:rsidRDefault="00650533" w:rsidP="004B1C8C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lastRenderedPageBreak/>
              <w:t>• Nâng cao và quản lý các vấn đề /             rủi ro liên quan đến dự án hoặc bên    ngoài sự kiểm soát của Nhóm Kiểm tra.</w:t>
            </w:r>
          </w:p>
          <w:p w14:paraId="2739C292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• Xem xét cách tiếp cận, kế hoạch và           </w:t>
            </w:r>
          </w:p>
          <w:p w14:paraId="6DEA248B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 lịch trình Kiểm tra.</w:t>
            </w:r>
          </w:p>
          <w:p w14:paraId="4A88C99A" w14:textId="77777777" w:rsidR="00B72862" w:rsidRPr="00664B73" w:rsidRDefault="00650533" w:rsidP="004B1C8C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Cung cấp hỗ trợ kỹ thuật</w:t>
            </w:r>
          </w:p>
        </w:tc>
      </w:tr>
      <w:tr w:rsidR="004B1C8C" w:rsidRPr="00664B73" w14:paraId="4B688D75" w14:textId="77777777" w:rsidTr="00ED74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shd w:val="clear" w:color="auto" w:fill="auto"/>
          </w:tcPr>
          <w:p w14:paraId="4786BFCB" w14:textId="77777777" w:rsidR="00B72862" w:rsidRPr="00664B73" w:rsidRDefault="00B72862" w:rsidP="004B1C8C">
            <w:pPr>
              <w:pStyle w:val="TableContents"/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664B73">
              <w:rPr>
                <w:color w:val="000000" w:themeColor="text1"/>
                <w:sz w:val="26"/>
                <w:szCs w:val="26"/>
              </w:rPr>
              <w:lastRenderedPageBreak/>
              <w:t>Develop Team</w:t>
            </w:r>
          </w:p>
        </w:tc>
        <w:tc>
          <w:tcPr>
            <w:tcW w:w="1152" w:type="pct"/>
            <w:shd w:val="clear" w:color="auto" w:fill="auto"/>
          </w:tcPr>
          <w:p w14:paraId="17789B1A" w14:textId="77777777" w:rsidR="00B72862" w:rsidRPr="00664B73" w:rsidRDefault="008606CB" w:rsidP="004B1C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Team</w:t>
            </w:r>
          </w:p>
          <w:p w14:paraId="08E2EB72" w14:textId="77777777" w:rsidR="00B72862" w:rsidRPr="00664B73" w:rsidRDefault="00B72862" w:rsidP="004B1C8C">
            <w:pPr>
              <w:spacing w:after="0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</w:p>
          <w:p w14:paraId="046F3455" w14:textId="77777777" w:rsidR="00B72862" w:rsidRPr="00664B73" w:rsidRDefault="00B72862" w:rsidP="004B1C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</w:p>
        </w:tc>
        <w:tc>
          <w:tcPr>
            <w:tcW w:w="2625" w:type="pct"/>
            <w:shd w:val="clear" w:color="auto" w:fill="auto"/>
          </w:tcPr>
          <w:p w14:paraId="39375208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Xem xét các kế hoạch kiểm tra cấp cao / chi tiết</w:t>
            </w:r>
          </w:p>
          <w:p w14:paraId="1A52DCBE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Giải quyết các vấn đề thiết kế</w:t>
            </w:r>
          </w:p>
          <w:p w14:paraId="77EB24B6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Giải quyết các vấn đề phát triển</w:t>
            </w:r>
          </w:p>
          <w:p w14:paraId="12EC4318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Hỗ trợ kiểm tra sự chấp nhận của người dùng</w:t>
            </w:r>
          </w:p>
          <w:p w14:paraId="0CD6B5A1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Phát triển các kịch bản kiểm tra Đơn vị</w:t>
            </w:r>
          </w:p>
          <w:p w14:paraId="2402A706" w14:textId="77777777" w:rsidR="00650533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Thực hiện bài kiểm tra Đơn vị</w:t>
            </w:r>
          </w:p>
          <w:p w14:paraId="14CE5A3D" w14:textId="77777777" w:rsidR="00B72862" w:rsidRPr="00664B73" w:rsidRDefault="00650533" w:rsidP="004B1C8C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664B7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Sữa lỗi</w:t>
            </w:r>
          </w:p>
        </w:tc>
      </w:tr>
    </w:tbl>
    <w:p w14:paraId="05079D4C" w14:textId="77777777" w:rsidR="00B72862" w:rsidRPr="004B1C8C" w:rsidRDefault="00B72862" w:rsidP="00E65E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72862" w:rsidRPr="004B1C8C" w:rsidSect="008E505B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134" w:right="1418" w:bottom="1134" w:left="1418" w:header="720" w:footer="27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BEB7B" w14:textId="77777777" w:rsidR="00B733D2" w:rsidRDefault="00B733D2" w:rsidP="00FF7526">
      <w:pPr>
        <w:spacing w:after="0" w:line="240" w:lineRule="auto"/>
      </w:pPr>
      <w:r>
        <w:separator/>
      </w:r>
    </w:p>
  </w:endnote>
  <w:endnote w:type="continuationSeparator" w:id="0">
    <w:p w14:paraId="5E66CB58" w14:textId="77777777" w:rsidR="00B733D2" w:rsidRDefault="00B733D2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94191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723218512"/>
          <w:docPartObj>
            <w:docPartGallery w:val="Page Numbers (Bottom of Page)"/>
            <w:docPartUnique/>
          </w:docPartObj>
        </w:sdtPr>
        <w:sdtEndPr>
          <w:rPr>
            <w:rFonts w:ascii="Times New Roman" w:hAnsi="Times New Roman" w:cs="Times New Roman"/>
            <w:noProof/>
          </w:rPr>
        </w:sdtEndPr>
        <w:sdtContent>
          <w:p w14:paraId="5A30A3FC" w14:textId="77777777" w:rsidR="00BC0AF4" w:rsidRPr="00B40688" w:rsidRDefault="00BC0AF4" w:rsidP="00B40688">
            <w:pPr>
              <w:pStyle w:val="Footer"/>
              <w:jc w:val="right"/>
              <w:rPr>
                <w:rFonts w:ascii="Times New Roman" w:hAnsi="Times New Roman" w:cs="Times New Roman"/>
                <w:noProof/>
              </w:rPr>
            </w:pPr>
            <w:r w:rsidRPr="00C00B46">
              <w:rPr>
                <w:rFonts w:ascii="Times New Roman" w:hAnsi="Times New Roman" w:cs="Times New Roman"/>
              </w:rPr>
              <w:t xml:space="preserve">Trang </w:t>
            </w:r>
            <w:r w:rsidRPr="00C00B46">
              <w:rPr>
                <w:rFonts w:ascii="Times New Roman" w:hAnsi="Times New Roman" w:cs="Times New Roman"/>
              </w:rPr>
              <w:fldChar w:fldCharType="begin"/>
            </w:r>
            <w:r w:rsidRPr="00C00B46">
              <w:rPr>
                <w:rFonts w:ascii="Times New Roman" w:hAnsi="Times New Roman" w:cs="Times New Roman"/>
              </w:rPr>
              <w:instrText xml:space="preserve"> PAGE   \* MERGEFORMAT </w:instrText>
            </w:r>
            <w:r w:rsidRPr="00C00B4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</w:t>
            </w:r>
            <w:r w:rsidRPr="00C00B46">
              <w:rPr>
                <w:rFonts w:ascii="Times New Roman" w:hAnsi="Times New Roman" w:cs="Times New Roman"/>
                <w:noProof/>
              </w:rPr>
              <w:fldChar w:fldCharType="end"/>
            </w:r>
          </w:p>
        </w:sdtContent>
      </w:sdt>
    </w:sdtContent>
  </w:sdt>
  <w:p w14:paraId="170FE94B" w14:textId="77777777" w:rsidR="00BC0AF4" w:rsidRDefault="00BC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828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0EC43A8" w14:textId="48B4CA19" w:rsidR="00BC0AF4" w:rsidRDefault="00BC0AF4" w:rsidP="004B1C8C">
        <w:pPr>
          <w:pStyle w:val="Footer"/>
          <w:jc w:val="right"/>
          <w:rPr>
            <w:rFonts w:ascii="Times New Roman" w:hAnsi="Times New Roman" w:cs="Times New Roman"/>
            <w:noProof/>
          </w:rPr>
        </w:pPr>
        <w:r w:rsidRPr="00C00B46">
          <w:rPr>
            <w:rFonts w:ascii="Times New Roman" w:hAnsi="Times New Roman" w:cs="Times New Roman"/>
          </w:rPr>
          <w:t xml:space="preserve">Trang </w:t>
        </w:r>
        <w:r w:rsidRPr="00C00B46">
          <w:rPr>
            <w:rFonts w:ascii="Times New Roman" w:hAnsi="Times New Roman" w:cs="Times New Roman"/>
          </w:rPr>
          <w:fldChar w:fldCharType="begin"/>
        </w:r>
        <w:r w:rsidRPr="00C00B46">
          <w:rPr>
            <w:rFonts w:ascii="Times New Roman" w:hAnsi="Times New Roman" w:cs="Times New Roman"/>
          </w:rPr>
          <w:instrText xml:space="preserve"> PAGE   \* MERGEFORMAT </w:instrText>
        </w:r>
        <w:r w:rsidRPr="00C00B46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6</w:t>
        </w:r>
        <w:r w:rsidRPr="00C00B4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077AE10" w14:textId="4EBA1FAC" w:rsidR="00BC0AF4" w:rsidRDefault="00BC0AF4" w:rsidP="004B1C8C">
    <w:pPr>
      <w:pStyle w:val="Footer"/>
      <w:tabs>
        <w:tab w:val="lef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02FBF" w14:textId="77777777" w:rsidR="00B733D2" w:rsidRDefault="00B733D2" w:rsidP="00FF7526">
      <w:pPr>
        <w:spacing w:after="0" w:line="240" w:lineRule="auto"/>
      </w:pPr>
      <w:r>
        <w:separator/>
      </w:r>
    </w:p>
  </w:footnote>
  <w:footnote w:type="continuationSeparator" w:id="0">
    <w:p w14:paraId="1FDD3005" w14:textId="77777777" w:rsidR="00B733D2" w:rsidRDefault="00B733D2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CC93" w14:textId="77777777" w:rsidR="00BC0AF4" w:rsidRPr="00C00B46" w:rsidRDefault="00BC0AF4" w:rsidP="00592315">
    <w:pPr>
      <w:pStyle w:val="Header"/>
      <w:tabs>
        <w:tab w:val="left" w:pos="8480"/>
        <w:tab w:val="right" w:pos="9630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Test Plan Sprint 1</w:t>
    </w:r>
    <w:r w:rsidRPr="00C00B46">
      <w:rPr>
        <w:rFonts w:ascii="Times New Roman" w:hAnsi="Times New Roman" w:cs="Times New Roman"/>
        <w:i/>
        <w:lang w:val="vi-VN"/>
      </w:rPr>
      <w:t xml:space="preserve"> Document</w:t>
    </w:r>
    <w:r w:rsidRPr="00C00B46">
      <w:rPr>
        <w:rFonts w:ascii="Times New Roman" w:hAnsi="Times New Roman" w:cs="Times New Roman"/>
        <w:i/>
      </w:rPr>
      <w:tab/>
    </w:r>
    <w:r w:rsidRPr="00C00B46"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 w:rsidRPr="00C00B46">
      <w:rPr>
        <w:rFonts w:ascii="Times New Roman" w:hAnsi="Times New Roman" w:cs="Times New Roman"/>
        <w:i/>
      </w:rPr>
      <w:t xml:space="preserve">Health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2E4E" w14:textId="6FE89CBC" w:rsidR="00BC0AF4" w:rsidRPr="00C00B46" w:rsidRDefault="00BC0AF4" w:rsidP="004B1C8C">
    <w:pPr>
      <w:pStyle w:val="Header"/>
      <w:tabs>
        <w:tab w:val="right" w:pos="9630"/>
      </w:tabs>
      <w:rPr>
        <w:rFonts w:ascii="Times New Roman" w:hAnsi="Times New Roman" w:cs="Times New Roman"/>
        <w:i/>
      </w:rPr>
    </w:pPr>
    <w:bookmarkStart w:id="30" w:name="_Hlk184795655"/>
    <w:r>
      <w:rPr>
        <w:rFonts w:ascii="Times New Roman" w:hAnsi="Times New Roman" w:cs="Times New Roman"/>
        <w:i/>
      </w:rPr>
      <w:t>Test Plan Sprint 1</w:t>
    </w:r>
    <w:r w:rsidRPr="00C00B46">
      <w:rPr>
        <w:rFonts w:ascii="Times New Roman" w:hAnsi="Times New Roman" w:cs="Times New Roman"/>
        <w:i/>
        <w:lang w:val="vi-VN"/>
      </w:rPr>
      <w:t xml:space="preserve"> </w:t>
    </w:r>
    <w:r w:rsidRPr="00C00B46">
      <w:rPr>
        <w:rFonts w:ascii="Times New Roman" w:hAnsi="Times New Roman" w:cs="Times New Roman"/>
        <w:i/>
        <w:lang w:val="vi-VN"/>
      </w:rPr>
      <w:t>Document</w:t>
    </w:r>
    <w:r w:rsidRPr="00C00B46">
      <w:rPr>
        <w:rFonts w:ascii="Times New Roman" w:hAnsi="Times New Roman" w:cs="Times New Roman"/>
        <w:i/>
      </w:rPr>
      <w:tab/>
    </w:r>
    <w:r w:rsidRPr="00C00B46"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>SmartOrder</w:t>
    </w:r>
    <w:r w:rsidRPr="00C00B46">
      <w:rPr>
        <w:rFonts w:ascii="Times New Roman" w:hAnsi="Times New Roman" w:cs="Times New Roman"/>
        <w:i/>
      </w:rPr>
      <w:t xml:space="preserve"> </w:t>
    </w:r>
    <w:bookmarkEnd w:id="3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11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26"/>
    <w:rsid w:val="00001465"/>
    <w:rsid w:val="000063CE"/>
    <w:rsid w:val="000145E4"/>
    <w:rsid w:val="00032556"/>
    <w:rsid w:val="00032EA0"/>
    <w:rsid w:val="00033CCB"/>
    <w:rsid w:val="00041F03"/>
    <w:rsid w:val="00057CD8"/>
    <w:rsid w:val="00070DCE"/>
    <w:rsid w:val="0007352F"/>
    <w:rsid w:val="00082966"/>
    <w:rsid w:val="000831E9"/>
    <w:rsid w:val="000835FC"/>
    <w:rsid w:val="000877B1"/>
    <w:rsid w:val="00094BA7"/>
    <w:rsid w:val="00094EB0"/>
    <w:rsid w:val="000B1D3A"/>
    <w:rsid w:val="000B41E9"/>
    <w:rsid w:val="000C0268"/>
    <w:rsid w:val="000C16D5"/>
    <w:rsid w:val="000D15E6"/>
    <w:rsid w:val="000E4C54"/>
    <w:rsid w:val="000E5E74"/>
    <w:rsid w:val="000F0385"/>
    <w:rsid w:val="000F4AAD"/>
    <w:rsid w:val="00104122"/>
    <w:rsid w:val="001206F6"/>
    <w:rsid w:val="001304EC"/>
    <w:rsid w:val="00134FD2"/>
    <w:rsid w:val="00135D18"/>
    <w:rsid w:val="00142BB3"/>
    <w:rsid w:val="0014495A"/>
    <w:rsid w:val="0015086F"/>
    <w:rsid w:val="00150ECE"/>
    <w:rsid w:val="00160DC7"/>
    <w:rsid w:val="00162EDA"/>
    <w:rsid w:val="00175F90"/>
    <w:rsid w:val="00180042"/>
    <w:rsid w:val="00180C8D"/>
    <w:rsid w:val="00182385"/>
    <w:rsid w:val="00184DD7"/>
    <w:rsid w:val="00190091"/>
    <w:rsid w:val="00195581"/>
    <w:rsid w:val="001A3F5F"/>
    <w:rsid w:val="001A5818"/>
    <w:rsid w:val="001B2167"/>
    <w:rsid w:val="001D00DB"/>
    <w:rsid w:val="001D47F7"/>
    <w:rsid w:val="001E2EEC"/>
    <w:rsid w:val="001E3D79"/>
    <w:rsid w:val="001F43F3"/>
    <w:rsid w:val="00202534"/>
    <w:rsid w:val="002030BB"/>
    <w:rsid w:val="00205616"/>
    <w:rsid w:val="00207320"/>
    <w:rsid w:val="00222E8D"/>
    <w:rsid w:val="00223C2E"/>
    <w:rsid w:val="00224086"/>
    <w:rsid w:val="00226186"/>
    <w:rsid w:val="00234E42"/>
    <w:rsid w:val="00237714"/>
    <w:rsid w:val="00245854"/>
    <w:rsid w:val="002464F1"/>
    <w:rsid w:val="002647F4"/>
    <w:rsid w:val="00273C11"/>
    <w:rsid w:val="00287590"/>
    <w:rsid w:val="00287AB7"/>
    <w:rsid w:val="00296353"/>
    <w:rsid w:val="00297E2F"/>
    <w:rsid w:val="002A0797"/>
    <w:rsid w:val="002A1E1F"/>
    <w:rsid w:val="002A71CD"/>
    <w:rsid w:val="002B3046"/>
    <w:rsid w:val="002B3CA5"/>
    <w:rsid w:val="002C0898"/>
    <w:rsid w:val="002C6F6F"/>
    <w:rsid w:val="002C7A09"/>
    <w:rsid w:val="00302B8E"/>
    <w:rsid w:val="0030492C"/>
    <w:rsid w:val="0033002C"/>
    <w:rsid w:val="00335C01"/>
    <w:rsid w:val="0035088B"/>
    <w:rsid w:val="00360539"/>
    <w:rsid w:val="00361FDB"/>
    <w:rsid w:val="00364601"/>
    <w:rsid w:val="00367B3A"/>
    <w:rsid w:val="00371168"/>
    <w:rsid w:val="003740AC"/>
    <w:rsid w:val="003742F8"/>
    <w:rsid w:val="00374BBC"/>
    <w:rsid w:val="00375341"/>
    <w:rsid w:val="003773F3"/>
    <w:rsid w:val="00384D92"/>
    <w:rsid w:val="0038725E"/>
    <w:rsid w:val="00390EBE"/>
    <w:rsid w:val="003A4F75"/>
    <w:rsid w:val="003B4DC2"/>
    <w:rsid w:val="003C73D6"/>
    <w:rsid w:val="003D0A79"/>
    <w:rsid w:val="003E2C94"/>
    <w:rsid w:val="003F0159"/>
    <w:rsid w:val="003F407C"/>
    <w:rsid w:val="003F77B6"/>
    <w:rsid w:val="00400AB9"/>
    <w:rsid w:val="00403CF6"/>
    <w:rsid w:val="004059FE"/>
    <w:rsid w:val="00407CA9"/>
    <w:rsid w:val="0042601D"/>
    <w:rsid w:val="00427C7F"/>
    <w:rsid w:val="0043121F"/>
    <w:rsid w:val="004318EF"/>
    <w:rsid w:val="00447CE6"/>
    <w:rsid w:val="00472127"/>
    <w:rsid w:val="00475E87"/>
    <w:rsid w:val="004972E2"/>
    <w:rsid w:val="004A4268"/>
    <w:rsid w:val="004B1C8C"/>
    <w:rsid w:val="004B447D"/>
    <w:rsid w:val="004C6C9C"/>
    <w:rsid w:val="004D0200"/>
    <w:rsid w:val="004D7CF8"/>
    <w:rsid w:val="004E3557"/>
    <w:rsid w:val="004E3D6C"/>
    <w:rsid w:val="004E6EA7"/>
    <w:rsid w:val="004F00BB"/>
    <w:rsid w:val="004F3600"/>
    <w:rsid w:val="004F4B8B"/>
    <w:rsid w:val="004F65EB"/>
    <w:rsid w:val="004F7256"/>
    <w:rsid w:val="004F735A"/>
    <w:rsid w:val="00505DAB"/>
    <w:rsid w:val="00523881"/>
    <w:rsid w:val="00536217"/>
    <w:rsid w:val="00536F94"/>
    <w:rsid w:val="0054429C"/>
    <w:rsid w:val="00550BA7"/>
    <w:rsid w:val="005537A7"/>
    <w:rsid w:val="00560952"/>
    <w:rsid w:val="00561AD9"/>
    <w:rsid w:val="0056473C"/>
    <w:rsid w:val="00567294"/>
    <w:rsid w:val="00567843"/>
    <w:rsid w:val="005745BC"/>
    <w:rsid w:val="00576FC6"/>
    <w:rsid w:val="00582DF5"/>
    <w:rsid w:val="00585141"/>
    <w:rsid w:val="005922A5"/>
    <w:rsid w:val="00592315"/>
    <w:rsid w:val="00595FBA"/>
    <w:rsid w:val="005A0279"/>
    <w:rsid w:val="005A096C"/>
    <w:rsid w:val="005A398B"/>
    <w:rsid w:val="005A4651"/>
    <w:rsid w:val="005B0615"/>
    <w:rsid w:val="005B170A"/>
    <w:rsid w:val="005B40E1"/>
    <w:rsid w:val="005B717E"/>
    <w:rsid w:val="005C2EB5"/>
    <w:rsid w:val="005D4A81"/>
    <w:rsid w:val="005E2F54"/>
    <w:rsid w:val="005E671B"/>
    <w:rsid w:val="00600939"/>
    <w:rsid w:val="0062756E"/>
    <w:rsid w:val="00636C88"/>
    <w:rsid w:val="00646CAF"/>
    <w:rsid w:val="00647315"/>
    <w:rsid w:val="00650533"/>
    <w:rsid w:val="00650BBA"/>
    <w:rsid w:val="0066252C"/>
    <w:rsid w:val="006629D1"/>
    <w:rsid w:val="0066449C"/>
    <w:rsid w:val="00664B73"/>
    <w:rsid w:val="00665960"/>
    <w:rsid w:val="00666E86"/>
    <w:rsid w:val="0067069D"/>
    <w:rsid w:val="006833BB"/>
    <w:rsid w:val="00686A2F"/>
    <w:rsid w:val="006935FF"/>
    <w:rsid w:val="00693FF5"/>
    <w:rsid w:val="006A4756"/>
    <w:rsid w:val="006B01F0"/>
    <w:rsid w:val="006B36C8"/>
    <w:rsid w:val="006B5D97"/>
    <w:rsid w:val="006B7CF0"/>
    <w:rsid w:val="006D1D1F"/>
    <w:rsid w:val="006D41EC"/>
    <w:rsid w:val="006D70C3"/>
    <w:rsid w:val="006E22F6"/>
    <w:rsid w:val="006E4B7E"/>
    <w:rsid w:val="00703AFE"/>
    <w:rsid w:val="00706AC8"/>
    <w:rsid w:val="00712D07"/>
    <w:rsid w:val="00712F2E"/>
    <w:rsid w:val="0073189E"/>
    <w:rsid w:val="007435BE"/>
    <w:rsid w:val="00743F60"/>
    <w:rsid w:val="007444EF"/>
    <w:rsid w:val="007636BC"/>
    <w:rsid w:val="007704BD"/>
    <w:rsid w:val="007729E7"/>
    <w:rsid w:val="007759F1"/>
    <w:rsid w:val="007904C0"/>
    <w:rsid w:val="00790D63"/>
    <w:rsid w:val="007B0278"/>
    <w:rsid w:val="007B48AB"/>
    <w:rsid w:val="007B674E"/>
    <w:rsid w:val="007B7214"/>
    <w:rsid w:val="007C2BDC"/>
    <w:rsid w:val="007E2AB1"/>
    <w:rsid w:val="007E4F85"/>
    <w:rsid w:val="007F236C"/>
    <w:rsid w:val="007F5D08"/>
    <w:rsid w:val="00803640"/>
    <w:rsid w:val="00817969"/>
    <w:rsid w:val="008279B9"/>
    <w:rsid w:val="0083319A"/>
    <w:rsid w:val="00835203"/>
    <w:rsid w:val="00836DCA"/>
    <w:rsid w:val="008415AB"/>
    <w:rsid w:val="00843B9A"/>
    <w:rsid w:val="008606CB"/>
    <w:rsid w:val="00862FCC"/>
    <w:rsid w:val="00870FBF"/>
    <w:rsid w:val="00871E51"/>
    <w:rsid w:val="00873C86"/>
    <w:rsid w:val="00890C5D"/>
    <w:rsid w:val="00891D39"/>
    <w:rsid w:val="00892A10"/>
    <w:rsid w:val="008A0587"/>
    <w:rsid w:val="008A3F16"/>
    <w:rsid w:val="008A74EB"/>
    <w:rsid w:val="008B0A4E"/>
    <w:rsid w:val="008B47CF"/>
    <w:rsid w:val="008C06DD"/>
    <w:rsid w:val="008C0A21"/>
    <w:rsid w:val="008D0BAD"/>
    <w:rsid w:val="008E505B"/>
    <w:rsid w:val="008F6F34"/>
    <w:rsid w:val="008F7B85"/>
    <w:rsid w:val="0091773A"/>
    <w:rsid w:val="0092180D"/>
    <w:rsid w:val="009368CC"/>
    <w:rsid w:val="0094539C"/>
    <w:rsid w:val="00956DC6"/>
    <w:rsid w:val="009744E3"/>
    <w:rsid w:val="00975AD0"/>
    <w:rsid w:val="00980DDB"/>
    <w:rsid w:val="0098239C"/>
    <w:rsid w:val="00995D70"/>
    <w:rsid w:val="00996A7A"/>
    <w:rsid w:val="009A3AD8"/>
    <w:rsid w:val="009C102D"/>
    <w:rsid w:val="009C67EE"/>
    <w:rsid w:val="009D71D8"/>
    <w:rsid w:val="009D7CF5"/>
    <w:rsid w:val="009E0063"/>
    <w:rsid w:val="009E0FD0"/>
    <w:rsid w:val="009E3AA0"/>
    <w:rsid w:val="009E402C"/>
    <w:rsid w:val="009E75B6"/>
    <w:rsid w:val="009F2FC7"/>
    <w:rsid w:val="009F333F"/>
    <w:rsid w:val="009F472C"/>
    <w:rsid w:val="009F69B7"/>
    <w:rsid w:val="00A124DD"/>
    <w:rsid w:val="00A133EA"/>
    <w:rsid w:val="00A20AA0"/>
    <w:rsid w:val="00A20AC9"/>
    <w:rsid w:val="00A2582F"/>
    <w:rsid w:val="00A27D78"/>
    <w:rsid w:val="00A31FD6"/>
    <w:rsid w:val="00A346B2"/>
    <w:rsid w:val="00A35326"/>
    <w:rsid w:val="00A366E6"/>
    <w:rsid w:val="00A423BD"/>
    <w:rsid w:val="00A509F6"/>
    <w:rsid w:val="00A55EE1"/>
    <w:rsid w:val="00A6243E"/>
    <w:rsid w:val="00A64EE8"/>
    <w:rsid w:val="00A64EFB"/>
    <w:rsid w:val="00A81B36"/>
    <w:rsid w:val="00A83648"/>
    <w:rsid w:val="00A86DA1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B5D49"/>
    <w:rsid w:val="00AD0FCD"/>
    <w:rsid w:val="00AD38C1"/>
    <w:rsid w:val="00AD6DE1"/>
    <w:rsid w:val="00AE14C2"/>
    <w:rsid w:val="00AE6DF7"/>
    <w:rsid w:val="00B0091A"/>
    <w:rsid w:val="00B10B8D"/>
    <w:rsid w:val="00B160B4"/>
    <w:rsid w:val="00B35FF1"/>
    <w:rsid w:val="00B40688"/>
    <w:rsid w:val="00B44C11"/>
    <w:rsid w:val="00B52C93"/>
    <w:rsid w:val="00B54443"/>
    <w:rsid w:val="00B61748"/>
    <w:rsid w:val="00B6698A"/>
    <w:rsid w:val="00B72862"/>
    <w:rsid w:val="00B733D2"/>
    <w:rsid w:val="00B76CAE"/>
    <w:rsid w:val="00B86F8E"/>
    <w:rsid w:val="00B929CD"/>
    <w:rsid w:val="00BA1558"/>
    <w:rsid w:val="00BA2900"/>
    <w:rsid w:val="00BA7E08"/>
    <w:rsid w:val="00BB27B9"/>
    <w:rsid w:val="00BB340E"/>
    <w:rsid w:val="00BB4D07"/>
    <w:rsid w:val="00BC0ACB"/>
    <w:rsid w:val="00BC0AF4"/>
    <w:rsid w:val="00BC1358"/>
    <w:rsid w:val="00BC4B26"/>
    <w:rsid w:val="00BE765D"/>
    <w:rsid w:val="00BF417E"/>
    <w:rsid w:val="00BF6DA6"/>
    <w:rsid w:val="00C004CF"/>
    <w:rsid w:val="00C02927"/>
    <w:rsid w:val="00C02A2E"/>
    <w:rsid w:val="00C115C2"/>
    <w:rsid w:val="00C12B40"/>
    <w:rsid w:val="00C138E6"/>
    <w:rsid w:val="00C25AA8"/>
    <w:rsid w:val="00C26884"/>
    <w:rsid w:val="00C3327A"/>
    <w:rsid w:val="00C426AF"/>
    <w:rsid w:val="00C43C14"/>
    <w:rsid w:val="00C55651"/>
    <w:rsid w:val="00C55820"/>
    <w:rsid w:val="00C65A83"/>
    <w:rsid w:val="00C8684A"/>
    <w:rsid w:val="00C924C8"/>
    <w:rsid w:val="00C93313"/>
    <w:rsid w:val="00C94443"/>
    <w:rsid w:val="00C95DF4"/>
    <w:rsid w:val="00CA0E61"/>
    <w:rsid w:val="00CA4A11"/>
    <w:rsid w:val="00CA5985"/>
    <w:rsid w:val="00CA720C"/>
    <w:rsid w:val="00CB0A03"/>
    <w:rsid w:val="00CB59CE"/>
    <w:rsid w:val="00CC5BD3"/>
    <w:rsid w:val="00CD3948"/>
    <w:rsid w:val="00CD6DD9"/>
    <w:rsid w:val="00CF1BB2"/>
    <w:rsid w:val="00CF2E82"/>
    <w:rsid w:val="00CF356E"/>
    <w:rsid w:val="00CF4AF2"/>
    <w:rsid w:val="00D062D1"/>
    <w:rsid w:val="00D11002"/>
    <w:rsid w:val="00D124E1"/>
    <w:rsid w:val="00D1457F"/>
    <w:rsid w:val="00D25A13"/>
    <w:rsid w:val="00D26603"/>
    <w:rsid w:val="00D26DC0"/>
    <w:rsid w:val="00D329D7"/>
    <w:rsid w:val="00D36110"/>
    <w:rsid w:val="00D375B0"/>
    <w:rsid w:val="00D4040F"/>
    <w:rsid w:val="00D423DD"/>
    <w:rsid w:val="00D44C51"/>
    <w:rsid w:val="00D46F1C"/>
    <w:rsid w:val="00D501AE"/>
    <w:rsid w:val="00D5367E"/>
    <w:rsid w:val="00D66D73"/>
    <w:rsid w:val="00D7292E"/>
    <w:rsid w:val="00D739DD"/>
    <w:rsid w:val="00D82667"/>
    <w:rsid w:val="00D84B37"/>
    <w:rsid w:val="00D90C6D"/>
    <w:rsid w:val="00D9215E"/>
    <w:rsid w:val="00D92F2E"/>
    <w:rsid w:val="00D939A7"/>
    <w:rsid w:val="00DA12BA"/>
    <w:rsid w:val="00DA2FB3"/>
    <w:rsid w:val="00DA4C3C"/>
    <w:rsid w:val="00DC1975"/>
    <w:rsid w:val="00DC27CF"/>
    <w:rsid w:val="00DD4A53"/>
    <w:rsid w:val="00DD4A6E"/>
    <w:rsid w:val="00DE3B9D"/>
    <w:rsid w:val="00DF3B22"/>
    <w:rsid w:val="00E0108C"/>
    <w:rsid w:val="00E24088"/>
    <w:rsid w:val="00E241A6"/>
    <w:rsid w:val="00E26FA7"/>
    <w:rsid w:val="00E337DA"/>
    <w:rsid w:val="00E34259"/>
    <w:rsid w:val="00E510BB"/>
    <w:rsid w:val="00E5264C"/>
    <w:rsid w:val="00E53440"/>
    <w:rsid w:val="00E53C2B"/>
    <w:rsid w:val="00E57DE1"/>
    <w:rsid w:val="00E63782"/>
    <w:rsid w:val="00E64B60"/>
    <w:rsid w:val="00E65E00"/>
    <w:rsid w:val="00E727E8"/>
    <w:rsid w:val="00E74001"/>
    <w:rsid w:val="00E81308"/>
    <w:rsid w:val="00E925F4"/>
    <w:rsid w:val="00EA04E0"/>
    <w:rsid w:val="00EA11FF"/>
    <w:rsid w:val="00EA748B"/>
    <w:rsid w:val="00EB2DB6"/>
    <w:rsid w:val="00EC40EE"/>
    <w:rsid w:val="00ED74BB"/>
    <w:rsid w:val="00EE1FC0"/>
    <w:rsid w:val="00EE727C"/>
    <w:rsid w:val="00EE7577"/>
    <w:rsid w:val="00F059C2"/>
    <w:rsid w:val="00F14AFD"/>
    <w:rsid w:val="00F16752"/>
    <w:rsid w:val="00F2075B"/>
    <w:rsid w:val="00F2108A"/>
    <w:rsid w:val="00F26F78"/>
    <w:rsid w:val="00F337CE"/>
    <w:rsid w:val="00F615E7"/>
    <w:rsid w:val="00F61777"/>
    <w:rsid w:val="00F7307B"/>
    <w:rsid w:val="00F819AE"/>
    <w:rsid w:val="00F864FA"/>
    <w:rsid w:val="00F87A52"/>
    <w:rsid w:val="00F9038A"/>
    <w:rsid w:val="00F90804"/>
    <w:rsid w:val="00F9217A"/>
    <w:rsid w:val="00FB1D30"/>
    <w:rsid w:val="00FC1F11"/>
    <w:rsid w:val="00FC2D74"/>
    <w:rsid w:val="00FC33EB"/>
    <w:rsid w:val="00FC3B9C"/>
    <w:rsid w:val="00FD3E12"/>
    <w:rsid w:val="00FD4213"/>
    <w:rsid w:val="00FD7F62"/>
    <w:rsid w:val="00FE0599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0D5E5E"/>
  <w15:docId w15:val="{58699A80-0901-476B-A504-F3683B2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DE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C8C"/>
    <w:pPr>
      <w:tabs>
        <w:tab w:val="left" w:pos="450"/>
        <w:tab w:val="right" w:leader="dot" w:pos="9962"/>
      </w:tabs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nhnguyen2002.it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%20nguyenluongthanh201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phuong119844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lvietnin@dtu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%20phanttranthienan@gmail.com" TargetMode="External"/><Relationship Id="rId10" Type="http://schemas.openxmlformats.org/officeDocument/2006/relationships/hyperlink" Target="mailto:holvietnin@dtu.edu.v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ephuocloc2002.vn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C8BD-2555-474B-8AC7-269E435E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Hoàng Dũng</dc:creator>
  <cp:lastModifiedBy>lenovo</cp:lastModifiedBy>
  <cp:revision>10</cp:revision>
  <cp:lastPrinted>2024-12-12T06:56:00Z</cp:lastPrinted>
  <dcterms:created xsi:type="dcterms:W3CDTF">2025-04-06T05:03:00Z</dcterms:created>
  <dcterms:modified xsi:type="dcterms:W3CDTF">2025-04-06T05:18:00Z</dcterms:modified>
</cp:coreProperties>
</file>