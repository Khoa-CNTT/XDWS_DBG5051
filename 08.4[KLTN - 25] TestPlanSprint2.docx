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4798551"/>
    <w:p w14:paraId="256A5A97" w14:textId="24B15A6D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5C2F4CD" wp14:editId="7F0FECE2">
                <wp:simplePos x="0" y="0"/>
                <wp:positionH relativeFrom="margin">
                  <wp:posOffset>101434</wp:posOffset>
                </wp:positionH>
                <wp:positionV relativeFrom="paragraph">
                  <wp:posOffset>-276310</wp:posOffset>
                </wp:positionV>
                <wp:extent cx="5760899" cy="9176579"/>
                <wp:effectExtent l="0" t="0" r="11430" b="24765"/>
                <wp:wrapNone/>
                <wp:docPr id="2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760899" cy="9176579"/>
                          <a:chOff x="1731" y="1141"/>
                          <a:chExt cx="9039" cy="14539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8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9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0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1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3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4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5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6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7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8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9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0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1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2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3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4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5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6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7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8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9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0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1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2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3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4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5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8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0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2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3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4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5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6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7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8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9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0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1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2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3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4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5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6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7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8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9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0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4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5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7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8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2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3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4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8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0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3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4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6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8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0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1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2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3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4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5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6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7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8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0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0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1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2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3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4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5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6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7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8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9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0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1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3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4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5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6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9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2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3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5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1CA8F" id="Nhóm 54" o:spid="_x0000_s1026" style="position:absolute;margin-left:8pt;margin-top:-21.75pt;width:453.6pt;height:722.55pt;rotation:180;z-index:25166182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95362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7C2210F8" w14:textId="65E6FD88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5362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41F1EA30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5362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78B20315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536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02D400D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42FF23A4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362F">
        <w:rPr>
          <w:rFonts w:ascii="Times New Roman" w:eastAsia="Times New Roman" w:hAnsi="Times New Roman" w:cs="Times New Roman"/>
          <w:b/>
          <w:sz w:val="28"/>
          <w:szCs w:val="28"/>
        </w:rPr>
        <w:object w:dxaOrig="4231" w:dyaOrig="1457" w14:anchorId="7DE06AB3">
          <v:rect id="rectole0000000000" o:spid="_x0000_i1025" style="width:214pt;height:1in" o:ole="" o:preferrelative="t" stroked="f">
            <v:imagedata r:id="rId8" o:title=""/>
          </v:rect>
          <o:OLEObject Type="Embed" ProgID="StaticMetafile" ShapeID="rectole0000000000" DrawAspect="Content" ObjectID="_1807123268" r:id="rId9"/>
        </w:object>
      </w:r>
    </w:p>
    <w:p w14:paraId="51071A27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8832043" w14:textId="77777777" w:rsidR="003A5ACE" w:rsidRPr="0095362F" w:rsidRDefault="003A5ACE" w:rsidP="003A5ACE">
      <w:pPr>
        <w:spacing w:after="0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797978DD" w14:textId="77777777" w:rsidR="003A5ACE" w:rsidRPr="0095362F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proofErr w:type="spellStart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</w:t>
      </w:r>
      <w:proofErr w:type="spellEnd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đề</w:t>
      </w:r>
      <w:proofErr w:type="spellEnd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tài</w:t>
      </w:r>
      <w:proofErr w:type="spellEnd"/>
      <w:r w:rsidRPr="0095362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:</w:t>
      </w:r>
    </w:p>
    <w:p w14:paraId="441E9DE9" w14:textId="3B336B92" w:rsidR="003A5ACE" w:rsidRPr="00FB3CFC" w:rsidRDefault="003A5ACE" w:rsidP="003A5ACE">
      <w:pPr>
        <w:spacing w:line="276" w:lineRule="auto"/>
        <w:ind w:right="9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FB3CFC">
        <w:rPr>
          <w:rFonts w:ascii="Times New Roman" w:hAnsi="Times New Roman" w:cs="Times New Roman"/>
          <w:b/>
          <w:sz w:val="36"/>
          <w:szCs w:val="44"/>
        </w:rPr>
        <w:t>XÂY DỰNG WEBSITE SMARTORDER</w:t>
      </w:r>
      <w:r>
        <w:rPr>
          <w:rFonts w:ascii="Times New Roman" w:hAnsi="Times New Roman" w:cs="Times New Roman"/>
          <w:b/>
          <w:sz w:val="36"/>
          <w:szCs w:val="44"/>
        </w:rPr>
        <w:t xml:space="preserve"> – </w:t>
      </w:r>
      <w:r w:rsidRPr="00FB3CFC">
        <w:rPr>
          <w:rFonts w:ascii="Times New Roman" w:hAnsi="Times New Roman" w:cs="Times New Roman"/>
          <w:b/>
          <w:sz w:val="36"/>
          <w:szCs w:val="44"/>
        </w:rPr>
        <w:t xml:space="preserve">ĐẶT BÀN, </w:t>
      </w:r>
      <w:r>
        <w:rPr>
          <w:rFonts w:ascii="Times New Roman" w:hAnsi="Times New Roman" w:cs="Times New Roman"/>
          <w:b/>
          <w:sz w:val="36"/>
          <w:szCs w:val="44"/>
        </w:rPr>
        <w:br/>
      </w:r>
      <w:r w:rsidRPr="00FB3CFC">
        <w:rPr>
          <w:rFonts w:ascii="Times New Roman" w:hAnsi="Times New Roman" w:cs="Times New Roman"/>
          <w:b/>
          <w:sz w:val="36"/>
          <w:szCs w:val="44"/>
        </w:rPr>
        <w:t>GỌI MÓN QUA QR CODE VÀ</w:t>
      </w:r>
      <w:r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Pr="00FB3CFC">
        <w:rPr>
          <w:rFonts w:ascii="Times New Roman" w:hAnsi="Times New Roman" w:cs="Times New Roman"/>
          <w:b/>
          <w:sz w:val="36"/>
          <w:szCs w:val="44"/>
        </w:rPr>
        <w:t>AI GỢI Ý MÓN ĂN</w:t>
      </w:r>
    </w:p>
    <w:p w14:paraId="659CD593" w14:textId="77777777" w:rsidR="003A5ACE" w:rsidRPr="0095362F" w:rsidRDefault="003A5ACE" w:rsidP="003A5ACE">
      <w:pPr>
        <w:spacing w:after="0"/>
        <w:ind w:left="360" w:right="598"/>
        <w:jc w:val="both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5C71F4C8" w14:textId="77777777" w:rsidR="003A5ACE" w:rsidRPr="00EC0DC1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TEST PLAN</w:t>
      </w:r>
      <w:r w:rsidRPr="00EC0DC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SRPINT 2 </w:t>
      </w:r>
      <w:r w:rsidRPr="00EC0DC1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22DF1B6D" w14:textId="77777777" w:rsidR="003A5ACE" w:rsidRDefault="003A5ACE" w:rsidP="003A5AC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42BF4EB" w14:textId="77777777" w:rsidR="003A5ACE" w:rsidRPr="00FB3CFC" w:rsidRDefault="003A5ACE" w:rsidP="003A5AC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S </w:t>
      </w:r>
      <w:proofErr w:type="spellStart"/>
      <w:r w:rsidRPr="00FB3CFC">
        <w:rPr>
          <w:rFonts w:ascii="Times New Roman" w:hAnsi="Times New Roman" w:cs="Times New Roman"/>
          <w:bCs/>
          <w:sz w:val="28"/>
          <w:szCs w:val="28"/>
        </w:rPr>
        <w:t>Hồ</w:t>
      </w:r>
      <w:proofErr w:type="spellEnd"/>
      <w:r w:rsidRPr="00FB3CFC">
        <w:rPr>
          <w:rFonts w:ascii="Times New Roman" w:hAnsi="Times New Roman" w:cs="Times New Roman"/>
          <w:bCs/>
          <w:sz w:val="28"/>
          <w:szCs w:val="28"/>
        </w:rPr>
        <w:t xml:space="preserve"> Lê </w:t>
      </w:r>
      <w:proofErr w:type="spellStart"/>
      <w:r w:rsidRPr="00FB3CFC">
        <w:rPr>
          <w:rFonts w:ascii="Times New Roman" w:hAnsi="Times New Roman" w:cs="Times New Roman"/>
          <w:bCs/>
          <w:sz w:val="28"/>
          <w:szCs w:val="28"/>
        </w:rPr>
        <w:t>Viết</w:t>
      </w:r>
      <w:proofErr w:type="spellEnd"/>
      <w:r w:rsidRPr="00FB3CFC">
        <w:rPr>
          <w:rFonts w:ascii="Times New Roman" w:hAnsi="Times New Roman" w:cs="Times New Roman"/>
          <w:bCs/>
          <w:sz w:val="28"/>
          <w:szCs w:val="28"/>
        </w:rPr>
        <w:t xml:space="preserve"> Nin</w:t>
      </w:r>
      <w:r w:rsidRPr="00FB3CF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055FD0CA" w14:textId="77777777" w:rsidR="003A5ACE" w:rsidRPr="00FB3CFC" w:rsidRDefault="003A5ACE" w:rsidP="003A5ACE">
      <w:pPr>
        <w:tabs>
          <w:tab w:val="left" w:pos="405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proofErr w:type="spellStart"/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Thành</w:t>
      </w:r>
      <w:proofErr w:type="spellEnd"/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Viên</w:t>
      </w:r>
      <w:proofErr w:type="spellEnd"/>
      <w:r w:rsidRPr="00FB3CF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47D97AB2" w14:textId="77777777" w:rsidR="003A5ACE" w:rsidRPr="00FB3CFC" w:rsidRDefault="003A5ACE" w:rsidP="003A5ACE">
      <w:pPr>
        <w:tabs>
          <w:tab w:val="left" w:pos="4050"/>
          <w:tab w:val="left" w:pos="5400"/>
          <w:tab w:val="left" w:pos="702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Lương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Thanh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- 27211245051</w:t>
      </w:r>
    </w:p>
    <w:p w14:paraId="7D44EA08" w14:textId="77777777" w:rsidR="003A5ACE" w:rsidRPr="00FB3CFC" w:rsidRDefault="003A5ACE" w:rsidP="003A5ACE">
      <w:pPr>
        <w:tabs>
          <w:tab w:val="left" w:pos="4050"/>
          <w:tab w:val="left" w:pos="5400"/>
          <w:tab w:val="left" w:pos="702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Đoàn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Ngọc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Linh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- 27202438733</w:t>
      </w:r>
    </w:p>
    <w:p w14:paraId="57D34046" w14:textId="77777777" w:rsidR="003A5ACE" w:rsidRPr="00FB3CFC" w:rsidRDefault="003A5ACE" w:rsidP="003A5ACE">
      <w:pPr>
        <w:tabs>
          <w:tab w:val="left" w:pos="4050"/>
          <w:tab w:val="left" w:pos="5400"/>
          <w:tab w:val="left" w:pos="702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Hà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Thu Trang</w:t>
      </w: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- 27201201147</w:t>
      </w:r>
    </w:p>
    <w:p w14:paraId="5E559193" w14:textId="77777777" w:rsidR="003A5ACE" w:rsidRPr="00FB3CFC" w:rsidRDefault="003A5ACE" w:rsidP="003A5ACE">
      <w:pPr>
        <w:tabs>
          <w:tab w:val="left" w:pos="4050"/>
          <w:tab w:val="left" w:pos="5400"/>
          <w:tab w:val="left" w:pos="7020"/>
        </w:tabs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Phan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Trần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Thiện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Ân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- 27211245105</w:t>
      </w:r>
    </w:p>
    <w:p w14:paraId="13BE8D92" w14:textId="77777777" w:rsidR="003A5ACE" w:rsidRPr="00FB3CFC" w:rsidRDefault="003A5ACE" w:rsidP="003A5ACE">
      <w:pPr>
        <w:tabs>
          <w:tab w:val="left" w:pos="4050"/>
          <w:tab w:val="left" w:pos="5400"/>
          <w:tab w:val="left" w:pos="702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Phan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Vương</w:t>
      </w:r>
      <w:proofErr w:type="spellEnd"/>
      <w:r w:rsidRPr="00FB3C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- 27211226951</w:t>
      </w:r>
    </w:p>
    <w:p w14:paraId="1049D35D" w14:textId="77777777" w:rsidR="003A5ACE" w:rsidRDefault="003A5ACE" w:rsidP="003A5ACE">
      <w:pPr>
        <w:spacing w:after="0"/>
        <w:contextualSpacing/>
        <w:mirrorIndents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B3E4889" w14:textId="77777777" w:rsidR="003A5ACE" w:rsidRDefault="003A5ACE" w:rsidP="003A5ACE">
      <w:pPr>
        <w:spacing w:after="0"/>
        <w:contextualSpacing/>
        <w:mirrorIndents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C0BFAA8" w14:textId="53E74E04" w:rsidR="00BF60D1" w:rsidRPr="009A12F5" w:rsidRDefault="003A5ACE" w:rsidP="00AD48F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sectPr w:rsidR="00BF60D1" w:rsidRPr="009A12F5" w:rsidSect="003A5ACE">
          <w:footerReference w:type="default" r:id="rId10"/>
          <w:pgSz w:w="12240" w:h="15840"/>
          <w:pgMar w:top="1134" w:right="1418" w:bottom="1134" w:left="1418" w:header="720" w:footer="720" w:gutter="0"/>
          <w:cols w:space="720"/>
        </w:sectPr>
      </w:pPr>
      <w:proofErr w:type="spellStart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</w:t>
      </w:r>
      <w:proofErr w:type="spellEnd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Tháng</w:t>
      </w:r>
      <w:proofErr w:type="spellEnd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năm</w:t>
      </w:r>
      <w:proofErr w:type="spellEnd"/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95362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bookmarkEnd w:id="0"/>
      <w:r w:rsidR="009A12F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p w14:paraId="020B86E4" w14:textId="3B5F503F" w:rsidR="00656C80" w:rsidRDefault="00656C80" w:rsidP="00AD48FD">
      <w:pPr>
        <w:tabs>
          <w:tab w:val="left" w:pos="2767"/>
        </w:tabs>
      </w:pPr>
      <w:bookmarkStart w:id="1" w:name="_Hlk184797582"/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846"/>
        <w:gridCol w:w="2232"/>
        <w:gridCol w:w="4054"/>
        <w:gridCol w:w="1530"/>
      </w:tblGrid>
      <w:tr w:rsidR="00656C80" w:rsidRPr="00FB3CFC" w14:paraId="0749BB4C" w14:textId="77777777" w:rsidTr="00AD48FD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F428DE1" w14:textId="77777777" w:rsidR="00656C80" w:rsidRPr="00FB3CFC" w:rsidRDefault="00656C80" w:rsidP="00AD48FD">
            <w:pPr>
              <w:keepNext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 w:rsidRPr="00FB3CF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656C80" w:rsidRPr="00FB3CFC" w14:paraId="267EE390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2A312D3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15F5AE" w14:textId="77777777" w:rsidR="00656C80" w:rsidRPr="00FB3CFC" w:rsidRDefault="00656C80" w:rsidP="00AD48FD">
            <w:pPr>
              <w:keepNext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sz w:val="26"/>
                <w:szCs w:val="26"/>
              </w:rPr>
              <w:t>Smartorder</w:t>
            </w:r>
            <w:proofErr w:type="spellEnd"/>
          </w:p>
        </w:tc>
      </w:tr>
      <w:tr w:rsidR="00656C80" w:rsidRPr="00FB3CFC" w14:paraId="439D2D8B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CECCC7F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6E2563" w14:textId="0E975DCC" w:rsidR="00656C80" w:rsidRPr="00FB3CFC" w:rsidRDefault="00656C80" w:rsidP="00AD48FD">
            <w:pPr>
              <w:keepNext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SmartOrder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Đặt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Bàn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Món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Qua QR Code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AI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Gợi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Ý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Món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Ăn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656C80" w:rsidRPr="00FB3CFC" w14:paraId="761D73B3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FE8FA85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FB608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C57122B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60DD7A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656C80" w:rsidRPr="00FB3CFC" w14:paraId="573F1284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2EC86D2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FD1C9A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Tin,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Trường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Duy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Tân</w:t>
            </w:r>
            <w:proofErr w:type="spellEnd"/>
          </w:p>
        </w:tc>
      </w:tr>
      <w:tr w:rsidR="00656C80" w:rsidRPr="00FB3CFC" w14:paraId="1A95162A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9B6323D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B2114C" w14:textId="77777777" w:rsidR="00656C80" w:rsidRPr="00FB3CFC" w:rsidRDefault="00656C80" w:rsidP="00AD48F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Nin</w:t>
            </w:r>
          </w:p>
          <w:p w14:paraId="434E60DC" w14:textId="77777777" w:rsidR="00656C80" w:rsidRPr="00FB3CFC" w:rsidRDefault="00656C80" w:rsidP="00AD48F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holvietnin@dtu.edu.vn</w:t>
              </w:r>
            </w:hyperlink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E6A001" w14:textId="77777777" w:rsidR="00656C80" w:rsidRPr="00FB3CFC" w:rsidRDefault="00656C80" w:rsidP="00AD48FD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Phone: 0905455246</w:t>
            </w:r>
          </w:p>
        </w:tc>
      </w:tr>
      <w:tr w:rsidR="00656C80" w:rsidRPr="00FB3CFC" w14:paraId="2EE1EFAF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4800DE4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A1CC5B" w14:textId="77777777" w:rsidR="00656C80" w:rsidRPr="00FB3CFC" w:rsidRDefault="00656C80" w:rsidP="00AD48F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Nin</w:t>
            </w:r>
          </w:p>
          <w:p w14:paraId="1D298173" w14:textId="77777777" w:rsidR="00656C80" w:rsidRPr="00FB3CFC" w:rsidRDefault="00656C80" w:rsidP="00AD48F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2" w:history="1">
              <w:r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holvietnin@dtu.edu.vn</w:t>
              </w:r>
            </w:hyperlink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C57C9B4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Phone: 0905455246</w:t>
            </w:r>
          </w:p>
        </w:tc>
      </w:tr>
      <w:tr w:rsidR="00656C80" w:rsidRPr="00FB3CFC" w14:paraId="36739C38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CB4D8A1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E759FA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656C80" w:rsidRPr="00FB3CFC" w14:paraId="1C4DF24A" w14:textId="77777777" w:rsidTr="00AD48FD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C3CE65D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5E4558" w14:textId="77777777" w:rsidR="00656C80" w:rsidRDefault="00656C80" w:rsidP="00AD48FD">
            <w:pPr>
              <w:keepNext/>
              <w:ind w:right="-64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697065B" w14:textId="77777777" w:rsidR="00656C80" w:rsidRPr="00FB3CFC" w:rsidRDefault="00656C80" w:rsidP="00AD48FD">
            <w:pPr>
              <w:keepNext/>
              <w:ind w:right="-64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ADB8C2D" w14:textId="77777777" w:rsidR="00656C80" w:rsidRPr="00FB3CFC" w:rsidRDefault="00BC7204" w:rsidP="00AD48FD">
            <w:pPr>
              <w:snapToGrid w:val="0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hyperlink r:id="rId13" w:history="1">
              <w:r w:rsidR="00656C80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nguyenluongthanh201@gmail.com</w:t>
              </w:r>
            </w:hyperlink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9D8041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0795142551</w:t>
            </w:r>
          </w:p>
        </w:tc>
      </w:tr>
      <w:tr w:rsidR="00656C80" w:rsidRPr="00FB3CFC" w14:paraId="77DDA3B0" w14:textId="77777777" w:rsidTr="00AD48FD">
        <w:trPr>
          <w:jc w:val="center"/>
        </w:trPr>
        <w:tc>
          <w:tcPr>
            <w:tcW w:w="955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554CEF5" w14:textId="77777777" w:rsidR="00656C80" w:rsidRPr="00FB3CFC" w:rsidRDefault="00656C80" w:rsidP="00AD48FD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94712F" w14:textId="77777777" w:rsidR="00656C80" w:rsidRPr="00FB3CFC" w:rsidRDefault="00656C80" w:rsidP="00AD48FD">
            <w:pPr>
              <w:keepNext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Linh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C6EC5E" w14:textId="77777777" w:rsidR="00656C80" w:rsidRPr="00FB3CFC" w:rsidRDefault="00BC7204" w:rsidP="00AD48FD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656C80" w:rsidRPr="00FB3CFC">
                <w:rPr>
                  <w:rFonts w:ascii="Times New Roman" w:hAnsi="Times New Roman" w:cs="Times New Roman"/>
                </w:rPr>
                <w:t xml:space="preserve"> </w:t>
              </w:r>
              <w:r w:rsidR="00656C80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linhd4251@gmail.com </w:t>
              </w:r>
            </w:hyperlink>
            <w:r w:rsidR="00656C80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66B940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0932437958</w:t>
            </w:r>
          </w:p>
        </w:tc>
      </w:tr>
      <w:tr w:rsidR="00656C80" w:rsidRPr="00FB3CFC" w14:paraId="4FF9DFB2" w14:textId="77777777" w:rsidTr="00AD48FD">
        <w:trPr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CDD962B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D6B395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Thu Trang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B42B4D" w14:textId="77777777" w:rsidR="00656C80" w:rsidRPr="00FB3CFC" w:rsidRDefault="00BC7204" w:rsidP="00AD48FD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656C80" w:rsidRPr="00FB3CFC">
                <w:rPr>
                  <w:rFonts w:ascii="Times New Roman" w:hAnsi="Times New Roman" w:cs="Times New Roman"/>
                </w:rPr>
                <w:t xml:space="preserve"> </w:t>
              </w:r>
              <w:r w:rsidR="00656C80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thutrangv28@gmail.com</w:t>
              </w:r>
            </w:hyperlink>
            <w:r w:rsidR="00656C80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EE1073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0972146317</w:t>
            </w:r>
          </w:p>
        </w:tc>
      </w:tr>
      <w:tr w:rsidR="00656C80" w:rsidRPr="00FB3CFC" w14:paraId="442DCA8A" w14:textId="77777777" w:rsidTr="00AD48FD">
        <w:trPr>
          <w:trHeight w:val="327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0079A4A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B6CE90" w14:textId="77777777" w:rsidR="00656C80" w:rsidRPr="00FB3CFC" w:rsidRDefault="00656C80" w:rsidP="00AD48FD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F67AB" w14:textId="56410B38" w:rsidR="00656C80" w:rsidRPr="00FB3CFC" w:rsidRDefault="00BC7204" w:rsidP="00AD48FD">
            <w:pPr>
              <w:snapToGrid w:val="0"/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</w:pPr>
            <w:hyperlink r:id="rId16" w:history="1">
              <w:r w:rsidR="00AD48FD" w:rsidRPr="004F62A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phanttranthienan@gmail.com</w:t>
              </w:r>
            </w:hyperlink>
            <w:r w:rsidR="00656C80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D8E09D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0795415443</w:t>
            </w:r>
          </w:p>
        </w:tc>
      </w:tr>
      <w:tr w:rsidR="00656C80" w:rsidRPr="00FB3CFC" w14:paraId="09269B2F" w14:textId="77777777" w:rsidTr="00AD48FD">
        <w:trPr>
          <w:trHeight w:val="530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BBFF25E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C1B8A4" w14:textId="77777777" w:rsidR="00656C80" w:rsidRPr="00FB3CFC" w:rsidRDefault="00656C80" w:rsidP="00AD48FD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Thế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D56A23" w14:textId="77777777" w:rsidR="00656C80" w:rsidRPr="00FB3CFC" w:rsidRDefault="00BC7204" w:rsidP="00AD48FD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7" w:history="1">
              <w:r w:rsidR="00656C80" w:rsidRPr="00FB3CFC">
                <w:rPr>
                  <w:rFonts w:ascii="Times New Roman" w:hAnsi="Times New Roman" w:cs="Times New Roman"/>
                </w:rPr>
                <w:t xml:space="preserve"> </w:t>
              </w:r>
              <w:r w:rsidR="00656C80" w:rsidRPr="00FB3C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thevuong2k3@gmail.com</w:t>
              </w:r>
            </w:hyperlink>
            <w:r w:rsidR="00656C80"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556C40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0336560061</w:t>
            </w:r>
          </w:p>
        </w:tc>
      </w:tr>
    </w:tbl>
    <w:p w14:paraId="291C1BF0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182"/>
        <w:gridCol w:w="2425"/>
        <w:gridCol w:w="1507"/>
        <w:gridCol w:w="3548"/>
      </w:tblGrid>
      <w:tr w:rsidR="00656C80" w:rsidRPr="00FB3CFC" w14:paraId="64DEB496" w14:textId="77777777" w:rsidTr="00AD48FD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6689311" w14:textId="77777777" w:rsidR="00656C80" w:rsidRPr="00FB3CFC" w:rsidRDefault="00656C80" w:rsidP="00AD48FD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93736238"/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656C80" w:rsidRPr="00FB3CFC" w14:paraId="55D03A93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EC2CE49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Tiêu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đề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70A0A9" w14:textId="624F6851" w:rsidR="00656C80" w:rsidRPr="00656C80" w:rsidRDefault="00656C80" w:rsidP="00AD48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</w:tc>
      </w:tr>
      <w:tr w:rsidR="00656C80" w:rsidRPr="00FB3CFC" w14:paraId="02CF9B4A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06408AC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giả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AD7E36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</w:tr>
      <w:tr w:rsidR="00656C80" w:rsidRPr="00FB3CFC" w14:paraId="04E883A7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18505CD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3C71DA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656C80" w:rsidRPr="00FB3CFC" w14:paraId="7255955F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70F4DC5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  <w:proofErr w:type="spellEnd"/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276FEF" w14:textId="1CBC15B2" w:rsidR="00656C80" w:rsidRPr="00656C80" w:rsidRDefault="00656C80" w:rsidP="00656C80">
            <w:pPr>
              <w:spacing w:after="0"/>
              <w:rPr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FDF6D8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tệp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F3A032" w14:textId="108D2228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08.4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_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KLTN-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]</w:t>
            </w:r>
            <w:r w:rsidRPr="00AB2D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TestPlanSprint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2.docs</w:t>
            </w:r>
          </w:p>
        </w:tc>
      </w:tr>
      <w:tr w:rsidR="00656C80" w:rsidRPr="00FB3CFC" w14:paraId="594CEAD8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8505D57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19A7F4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71397BA0" w14:textId="77777777" w:rsidTr="00AD48FD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6DA4AF0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79DDA9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2"/>
    </w:tbl>
    <w:p w14:paraId="4548A428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E7644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123"/>
        <w:gridCol w:w="3111"/>
        <w:gridCol w:w="2075"/>
        <w:gridCol w:w="3353"/>
      </w:tblGrid>
      <w:tr w:rsidR="00656C80" w:rsidRPr="00FB3CFC" w14:paraId="6E196007" w14:textId="77777777" w:rsidTr="00AD48FD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19BB91D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656C80" w:rsidRPr="00FB3CFC" w14:paraId="5EE58C0C" w14:textId="77777777" w:rsidTr="00AD48FD">
        <w:trPr>
          <w:trHeight w:val="372"/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5E85EC38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52C40DF7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46588C9B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4E16E1E9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AD48FD" w:rsidRPr="00FB3CFC" w14:paraId="2186BE9D" w14:textId="77777777" w:rsidTr="00AD48FD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3A917C" w14:textId="77777777" w:rsidR="00AD48FD" w:rsidRPr="00FB3CFC" w:rsidRDefault="00AD48FD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EC15D2" w14:textId="52C421B9" w:rsidR="00AD48FD" w:rsidRPr="00FB3CFC" w:rsidRDefault="00AD48FD" w:rsidP="00AD48FD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0DCF9C" w14:textId="285E17B8" w:rsidR="00AD48FD" w:rsidRPr="00656C80" w:rsidRDefault="00AD48FD" w:rsidP="00AD48FD">
            <w:pPr>
              <w:spacing w:after="0"/>
              <w:jc w:val="center"/>
              <w:rPr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E287F6" w14:textId="77777777" w:rsidR="00AD48FD" w:rsidRPr="00FB3CFC" w:rsidRDefault="00AD48FD" w:rsidP="00AD48F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</w:p>
        </w:tc>
      </w:tr>
      <w:tr w:rsidR="00656C80" w:rsidRPr="00FB3CFC" w14:paraId="3F962090" w14:textId="77777777" w:rsidTr="00AD48FD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B4322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5B4EBC" w14:textId="77777777" w:rsidR="00656C80" w:rsidRPr="00FB3CFC" w:rsidRDefault="00656C80" w:rsidP="00AD48FD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E864E7" w14:textId="66E1963B" w:rsidR="00656C80" w:rsidRPr="00656C80" w:rsidRDefault="00656C80" w:rsidP="00656C80">
            <w:pPr>
              <w:spacing w:after="0"/>
              <w:jc w:val="center"/>
              <w:rPr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73CD41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Chỉnh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</w:tr>
    </w:tbl>
    <w:p w14:paraId="7D6C0801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0A72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CF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49"/>
        <w:gridCol w:w="2278"/>
        <w:gridCol w:w="3007"/>
        <w:gridCol w:w="1511"/>
        <w:gridCol w:w="2717"/>
      </w:tblGrid>
      <w:tr w:rsidR="00656C80" w:rsidRPr="00FB3CFC" w14:paraId="60189147" w14:textId="77777777" w:rsidTr="00AD48FD">
        <w:trPr>
          <w:gridBefore w:val="1"/>
          <w:wBefore w:w="77" w:type="pct"/>
          <w:jc w:val="center"/>
        </w:trPr>
        <w:tc>
          <w:tcPr>
            <w:tcW w:w="4923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5A98977" w14:textId="77777777" w:rsidR="00656C80" w:rsidRPr="00FB3CFC" w:rsidRDefault="00656C80" w:rsidP="00AD48FD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3" w:name="_Hlk193736575"/>
            <w:r w:rsidRPr="00FB3CF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240B49BD" w14:textId="77777777" w:rsidR="00656C80" w:rsidRPr="00FB3CFC" w:rsidRDefault="00656C80" w:rsidP="00AD48F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Cần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sau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phê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duyệt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này</w:t>
            </w:r>
            <w:proofErr w:type="spellEnd"/>
          </w:p>
        </w:tc>
      </w:tr>
      <w:tr w:rsidR="00656C80" w:rsidRPr="00FB3CFC" w14:paraId="0668C80D" w14:textId="77777777" w:rsidTr="00AD48FD">
        <w:trPr>
          <w:trHeight w:val="566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98A44C9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87D8D64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hướng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dẫn</w:t>
            </w:r>
            <w:proofErr w:type="spellEnd"/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A5FBE9" w14:textId="77777777" w:rsidR="00656C80" w:rsidRPr="00FB3CFC" w:rsidRDefault="00656C80" w:rsidP="00AD48FD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1BDF787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FCDE6BB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199B55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2052AB4A" w14:textId="77777777" w:rsidTr="00AD48FD">
        <w:trPr>
          <w:trHeight w:val="624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CCF48BA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725F5A4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64D67F9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9A9BAB" w14:textId="643BB7F3" w:rsidR="00656C80" w:rsidRPr="00656C80" w:rsidRDefault="00656C80" w:rsidP="00656C80">
            <w:pPr>
              <w:spacing w:after="0"/>
              <w:rPr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249929CC" w14:textId="77777777" w:rsidTr="00AD48FD">
        <w:trPr>
          <w:trHeight w:val="629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E820A41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sở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hữu</w:t>
            </w:r>
            <w:proofErr w:type="spellEnd"/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D02751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Hồ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Lê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581481C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B83369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3BFB8B4E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2E54B1B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17F1609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37D3F33" w14:textId="77777777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EE3888" w14:textId="6F2CAEE6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3EDFD63F" w14:textId="77777777" w:rsidTr="00AD48FD">
        <w:trPr>
          <w:trHeight w:val="611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C1BF745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3CF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E9D3EE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Lương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Thanh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0741E57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BCB106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454FBF05" w14:textId="77777777" w:rsidTr="00AD48FD">
        <w:trPr>
          <w:trHeight w:val="629"/>
          <w:jc w:val="center"/>
        </w:trPr>
        <w:tc>
          <w:tcPr>
            <w:tcW w:w="1256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C2B1487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BBF3DE9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2B6D655" w14:textId="77777777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4947AD" w14:textId="7C49DB3B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67715FF4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F5FF05F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951FEA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9F61EB5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Đoàn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Ngọc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Linh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20509A0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4F3357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1F16A1A5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37AFB32" w14:textId="77777777" w:rsidR="00656C80" w:rsidRPr="00FB3CFC" w:rsidRDefault="00656C80" w:rsidP="00656C8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0361B1" w14:textId="77777777" w:rsidR="00656C80" w:rsidRPr="00FB3CFC" w:rsidRDefault="00656C80" w:rsidP="00656C80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CC78371" w14:textId="77777777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0A4C1C" w14:textId="14A2F94E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6D371368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243F7C1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848586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B033A6D" w14:textId="77777777" w:rsidR="00656C80" w:rsidRPr="00FB3CFC" w:rsidRDefault="00656C80" w:rsidP="00AD48FD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Hà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FB3C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Thu Trang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5E52BC9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CD7CBC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61D09EE8" w14:textId="77777777" w:rsidTr="00AD48FD">
        <w:trPr>
          <w:trHeight w:val="611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4F0782F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83FA992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D5921AD" w14:textId="77777777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6DC94E" w14:textId="51AB9386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2B5836BA" w14:textId="77777777" w:rsidTr="00AD48FD">
        <w:trPr>
          <w:trHeight w:val="629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1B6D27F0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A1ED1E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263F3" w14:textId="77777777" w:rsidR="00656C80" w:rsidRPr="00FB3CFC" w:rsidRDefault="00656C80" w:rsidP="00AD48FD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C914922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AF4789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5AB7F9AA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2383CE2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2849698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3924605" w14:textId="77777777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9510F1" w14:textId="0F6F839A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tr w:rsidR="00656C80" w:rsidRPr="00FB3CFC" w14:paraId="0B301503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EF1E25F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0863AC5" w14:textId="77777777" w:rsidR="00656C80" w:rsidRPr="00FB3CFC" w:rsidRDefault="00656C80" w:rsidP="00AD48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CFC"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8894C64" w14:textId="77777777" w:rsidR="00656C80" w:rsidRPr="00FB3CFC" w:rsidRDefault="00656C80" w:rsidP="00AD48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447458" w14:textId="77777777" w:rsidR="00656C80" w:rsidRPr="00FB3CFC" w:rsidRDefault="00656C80" w:rsidP="00AD48F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56C80" w:rsidRPr="00FB3CFC" w14:paraId="3013DF9C" w14:textId="77777777" w:rsidTr="00AD48FD">
        <w:trPr>
          <w:trHeight w:val="620"/>
          <w:jc w:val="center"/>
        </w:trPr>
        <w:tc>
          <w:tcPr>
            <w:tcW w:w="1256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4EA2BAAD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3E06D97" w14:textId="77777777" w:rsidR="00656C80" w:rsidRPr="00FB3CFC" w:rsidRDefault="00656C80" w:rsidP="00656C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3D92587" w14:textId="77777777" w:rsidR="00656C80" w:rsidRPr="00FB3CFC" w:rsidRDefault="00656C80" w:rsidP="00656C8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FB3C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81868F" w14:textId="24EB8D24" w:rsidR="00656C80" w:rsidRPr="00FB3CFC" w:rsidRDefault="00656C80" w:rsidP="00656C8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  <w:bookmarkEnd w:id="3"/>
    </w:tbl>
    <w:p w14:paraId="05763E57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23AD7" w14:textId="77777777" w:rsidR="00656C80" w:rsidRPr="00FB3CFC" w:rsidRDefault="00656C80" w:rsidP="00656C80">
      <w:pPr>
        <w:rPr>
          <w:rFonts w:ascii="Times New Roman" w:hAnsi="Times New Roman" w:cs="Times New Roman"/>
        </w:rPr>
      </w:pPr>
    </w:p>
    <w:p w14:paraId="09B2EEE0" w14:textId="77777777" w:rsidR="00656C80" w:rsidRPr="00FB3CFC" w:rsidRDefault="00656C80" w:rsidP="00656C80">
      <w:pPr>
        <w:rPr>
          <w:rFonts w:ascii="Times New Roman" w:hAnsi="Times New Roman" w:cs="Times New Roman"/>
        </w:rPr>
      </w:pPr>
    </w:p>
    <w:p w14:paraId="3082B1B6" w14:textId="77777777" w:rsidR="00656C80" w:rsidRPr="00FB3CFC" w:rsidRDefault="00656C80" w:rsidP="00656C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CF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bookmarkEnd w:id="1"/>
    <w:p w14:paraId="13D6ABA6" w14:textId="77777777" w:rsidR="00BF60D1" w:rsidRPr="00AB2DEF" w:rsidRDefault="00BF60D1" w:rsidP="00BF60D1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14:paraId="2FB46EB1" w14:textId="0D140FEA" w:rsidR="00FC5C81" w:rsidRPr="00FC5C81" w:rsidRDefault="00BF60D1" w:rsidP="00FC5C81">
      <w:pPr>
        <w:pStyle w:val="TOC1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FC5C81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FC5C81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FC5C81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184811053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_Toc184811053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07546B" w14:textId="366ED6D4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4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_Toc184811054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3E57BA" w14:textId="519974BC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5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_Toc184811055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B83FA7" w14:textId="78CC4912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6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_Toc184811056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6ED5A5" w14:textId="6708F4F5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7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_Toc184811057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06C499" w14:textId="66E7E68F" w:rsidR="00FC5C81" w:rsidRPr="00FC5C81" w:rsidRDefault="00BC7204" w:rsidP="00FC5C81">
      <w:pPr>
        <w:pStyle w:val="TOC1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8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_Toc184811058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B1217C" w14:textId="2C1DE91C" w:rsidR="00FC5C81" w:rsidRPr="00FC5C81" w:rsidRDefault="00BC7204" w:rsidP="00FC5C81">
      <w:pPr>
        <w:pStyle w:val="TOC1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59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_Toc184811059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C5E6E48" w14:textId="077EF227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0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_Toc184811060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DB9B0FF" w14:textId="5CA3180D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1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_Toc184811061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C815C1" w14:textId="2E094010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2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_Toc184811062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F77545" w14:textId="6CC678C0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3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Lịch kiểm tra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_Toc184811063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5A779D" w14:textId="221C75FF" w:rsidR="00FC5C81" w:rsidRPr="00FC5C81" w:rsidRDefault="00BC7204" w:rsidP="00FC5C81">
      <w:pPr>
        <w:pStyle w:val="TOC1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4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Nhu cầu về Môi trường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_Toc184811064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2AB8792" w14:textId="20E56AA2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5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 Phần cứng và phần mềm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_Toc184811065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7CCC18" w14:textId="3F0088F0" w:rsidR="00FC5C81" w:rsidRPr="00FC5C81" w:rsidRDefault="00BC7204" w:rsidP="00FC5C81">
      <w:pPr>
        <w:pStyle w:val="TOC2"/>
        <w:spacing w:after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6" w:history="1"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 Công cụ hỗ trợ và năng suất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_Toc184811066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AEAFAC" w14:textId="0C948AE3" w:rsidR="00FC5C81" w:rsidRPr="00FC5C81" w:rsidRDefault="00BC7204" w:rsidP="00FC5C81">
      <w:pPr>
        <w:pStyle w:val="TOC1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hyperlink w:anchor="_Toc184811067" w:history="1">
        <w:r w:rsidR="00FC5C81" w:rsidRPr="00FC5C81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="00FC5C81" w:rsidRPr="00FC5C81">
          <w:rPr>
            <w:rFonts w:ascii="Times New Roman" w:hAnsi="Times New Roman" w:cs="Times New Roman"/>
            <w:noProof/>
            <w:sz w:val="26"/>
            <w:szCs w:val="26"/>
            <w:lang w:eastAsia="en-US"/>
          </w:rPr>
          <w:tab/>
        </w:r>
        <w:r w:rsidR="00FC5C81" w:rsidRPr="00FC5C8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Vai trò và Trách nhiệm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_Toc184811067 \h </w:instrTex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63D0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C5C81" w:rsidRPr="00FC5C8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BDF5F8" w14:textId="77777777" w:rsidR="00FC5C81" w:rsidRDefault="00BF60D1" w:rsidP="00FC5C81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FC5C81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14:paraId="3D13DB00" w14:textId="7D4C574C" w:rsidR="00BF60D1" w:rsidRPr="00475E87" w:rsidRDefault="00BF60D1" w:rsidP="00BF60D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573551A" w14:textId="77777777" w:rsidR="00731408" w:rsidRDefault="00731408" w:rsidP="00C236E7">
      <w:pPr>
        <w:pStyle w:val="ListParagraph"/>
        <w:numPr>
          <w:ilvl w:val="0"/>
          <w:numId w:val="1"/>
        </w:numPr>
        <w:spacing w:after="0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  <w:sectPr w:rsidR="00731408" w:rsidSect="003740AC">
          <w:headerReference w:type="default" r:id="rId18"/>
          <w:headerReference w:type="first" r:id="rId19"/>
          <w:footerReference w:type="first" r:id="rId20"/>
          <w:pgSz w:w="12240" w:h="15840" w:code="1"/>
          <w:pgMar w:top="878" w:right="1138" w:bottom="1138" w:left="1440" w:header="720" w:footer="274" w:gutter="0"/>
          <w:pgNumType w:start="1"/>
          <w:cols w:space="720"/>
          <w:titlePg/>
          <w:docGrid w:linePitch="360"/>
        </w:sectPr>
      </w:pPr>
    </w:p>
    <w:p w14:paraId="0615C892" w14:textId="77777777" w:rsidR="00E809C8" w:rsidRPr="00664B73" w:rsidRDefault="00E809C8" w:rsidP="00E809C8">
      <w:pPr>
        <w:pStyle w:val="ListParagraph"/>
        <w:numPr>
          <w:ilvl w:val="0"/>
          <w:numId w:val="1"/>
        </w:numPr>
        <w:spacing w:after="0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</w:p>
    <w:p w14:paraId="0CBC3BB2" w14:textId="77777777" w:rsidR="00E809C8" w:rsidRPr="00664B73" w:rsidRDefault="00E809C8" w:rsidP="00E809C8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4810382"/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đích</w:t>
      </w:r>
      <w:bookmarkEnd w:id="4"/>
      <w:proofErr w:type="spellEnd"/>
    </w:p>
    <w:p w14:paraId="2C4AC70D" w14:textId="77777777" w:rsidR="00E809C8" w:rsidRPr="00664B73" w:rsidRDefault="00E809C8" w:rsidP="00E809C8">
      <w:pPr>
        <w:pStyle w:val="ListParagraph"/>
        <w:spacing w:after="0"/>
        <w:ind w:left="0"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:</w:t>
      </w:r>
    </w:p>
    <w:p w14:paraId="4BC2F7B7" w14:textId="77777777" w:rsidR="00E809C8" w:rsidRPr="00664B73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11A617F3" w14:textId="77777777" w:rsidR="00E809C8" w:rsidRPr="00664B73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2BF19168" w14:textId="77777777" w:rsidR="00E809C8" w:rsidRPr="00664B73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6D640B3C" w14:textId="77777777" w:rsidR="00E809C8" w:rsidRPr="00664B73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320FEF70" w14:textId="77777777" w:rsidR="00E809C8" w:rsidRPr="00664B73" w:rsidRDefault="00E809C8" w:rsidP="00E809C8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4810383"/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vi</w:t>
      </w:r>
      <w:bookmarkEnd w:id="5"/>
    </w:p>
    <w:p w14:paraId="2861723B" w14:textId="77777777" w:rsidR="00E809C8" w:rsidRPr="00664B73" w:rsidRDefault="00E809C8" w:rsidP="00E809C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KẾ HOẠCH KIỂM TRA CHO WEBSITE SMARTORDER – ĐẶT BÀN, GỌI MÓN QUA QR CODE VÀ AI GỢI Ý MÓN ĂN.</w:t>
      </w:r>
    </w:p>
    <w:p w14:paraId="3D681368" w14:textId="77777777" w:rsidR="00E809C8" w:rsidRPr="00664B73" w:rsidRDefault="00E809C8" w:rsidP="00E809C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:</w:t>
      </w:r>
    </w:p>
    <w:p w14:paraId="5CBD4BAE" w14:textId="77777777" w:rsidR="00E809C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qua QR Code,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50D3650" w14:textId="77777777" w:rsidR="00E809C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46E98EAD" w14:textId="77777777" w:rsidR="00E809C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Admin,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0913671B" w14:textId="77777777" w:rsidR="00E809C8" w:rsidRPr="00664B73" w:rsidRDefault="00E809C8" w:rsidP="00E809C8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4810384"/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b/>
          <w:sz w:val="26"/>
          <w:szCs w:val="26"/>
        </w:rPr>
        <w:t xml:space="preserve"> vi</w:t>
      </w:r>
      <w:bookmarkEnd w:id="6"/>
    </w:p>
    <w:p w14:paraId="48672BA2" w14:textId="77777777" w:rsidR="00E809C8" w:rsidRPr="00664B73" w:rsidRDefault="00E809C8" w:rsidP="00E809C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:</w:t>
      </w:r>
    </w:p>
    <w:p w14:paraId="3901C1DD" w14:textId="77777777" w:rsidR="00E809C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).</w:t>
      </w:r>
    </w:p>
    <w:p w14:paraId="1377173A" w14:textId="77777777" w:rsidR="00E809C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>.</w:t>
      </w:r>
    </w:p>
    <w:p w14:paraId="5AC2BAAD" w14:textId="77777777" w:rsidR="00E809C8" w:rsidRPr="007B0278" w:rsidRDefault="00E809C8" w:rsidP="00E809C8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2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B0278">
        <w:rPr>
          <w:rFonts w:ascii="Times New Roman" w:hAnsi="Times New Roman" w:cs="Times New Roman"/>
          <w:sz w:val="26"/>
          <w:szCs w:val="26"/>
        </w:rPr>
        <w:t>.</w:t>
      </w:r>
    </w:p>
    <w:p w14:paraId="1C454A83" w14:textId="77777777" w:rsidR="00BF60D1" w:rsidRPr="001D7473" w:rsidRDefault="00BF60D1" w:rsidP="00C236E7">
      <w:pPr>
        <w:pStyle w:val="ListParagraph"/>
        <w:numPr>
          <w:ilvl w:val="1"/>
          <w:numId w:val="1"/>
        </w:numPr>
        <w:spacing w:after="0"/>
        <w:ind w:left="7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D747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184811057"/>
      <w:r w:rsidRPr="001D7473">
        <w:rPr>
          <w:rFonts w:ascii="Times New Roman" w:hAnsi="Times New Roman" w:cs="Times New Roman"/>
          <w:b/>
          <w:sz w:val="28"/>
          <w:szCs w:val="28"/>
        </w:rPr>
        <w:t>Tham khảo</w:t>
      </w:r>
      <w:bookmarkEnd w:id="7"/>
    </w:p>
    <w:p w14:paraId="29483B6A" w14:textId="77777777" w:rsidR="00BF60D1" w:rsidRPr="00B52C93" w:rsidRDefault="00BF60D1" w:rsidP="00C236E7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14:paraId="531C1159" w14:textId="77777777" w:rsidR="00BF60D1" w:rsidRPr="00B52C9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D253E0" w14:textId="77777777" w:rsidR="00BF60D1" w:rsidRPr="00475E87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14:paraId="7DE8C2B0" w14:textId="77777777" w:rsidR="00BF60D1" w:rsidRPr="00475E87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14:paraId="6581E620" w14:textId="3079C660" w:rsidR="00BF60D1" w:rsidRPr="00475E87" w:rsidRDefault="00AC6807" w:rsidP="00C236E7">
      <w:pPr>
        <w:pStyle w:val="Heading1"/>
        <w:numPr>
          <w:ilvl w:val="0"/>
          <w:numId w:val="1"/>
        </w:numPr>
        <w:spacing w:before="0" w:after="0" w:line="360" w:lineRule="auto"/>
        <w:ind w:left="360"/>
        <w:jc w:val="both"/>
      </w:pPr>
      <w:r>
        <w:t>MỤC TIÊU THỬ NGHIỆM</w:t>
      </w:r>
      <w:bookmarkStart w:id="8" w:name="_GoBack"/>
      <w:bookmarkEnd w:id="8"/>
    </w:p>
    <w:p w14:paraId="43665422" w14:textId="77777777" w:rsidR="00BF60D1" w:rsidRPr="00B52C9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14:paraId="47B67584" w14:textId="77777777" w:rsidR="00BF60D1" w:rsidRPr="00B52C9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14:paraId="1C4319D7" w14:textId="77777777" w:rsidR="00B850DF" w:rsidRPr="00664B73" w:rsidRDefault="00B850DF" w:rsidP="00B850DF">
      <w:pPr>
        <w:pStyle w:val="Heading1"/>
        <w:numPr>
          <w:ilvl w:val="0"/>
          <w:numId w:val="1"/>
        </w:numPr>
        <w:spacing w:before="0" w:after="0" w:line="360" w:lineRule="auto"/>
        <w:ind w:left="360"/>
        <w:rPr>
          <w:sz w:val="26"/>
          <w:szCs w:val="26"/>
        </w:rPr>
      </w:pPr>
      <w:bookmarkStart w:id="9" w:name="_Toc450569457"/>
      <w:bookmarkStart w:id="10" w:name="_Toc450690961"/>
      <w:bookmarkStart w:id="11" w:name="_Toc7712155"/>
      <w:bookmarkStart w:id="12" w:name="_Toc184811062"/>
      <w:r>
        <w:rPr>
          <w:sz w:val="26"/>
          <w:szCs w:val="26"/>
        </w:rPr>
        <w:t>KIỂM TRA KỸ THUẬT</w:t>
      </w:r>
    </w:p>
    <w:p w14:paraId="5542FD35" w14:textId="77777777" w:rsidR="00B850DF" w:rsidRPr="00664B73" w:rsidRDefault="00B850DF" w:rsidP="00B850DF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</w:rPr>
      </w:pPr>
      <w:r w:rsidRPr="00664B73">
        <w:rPr>
          <w:i w:val="0"/>
        </w:rPr>
        <w:t xml:space="preserve"> </w:t>
      </w:r>
      <w:bookmarkStart w:id="13" w:name="_Toc184810388"/>
      <w:proofErr w:type="spellStart"/>
      <w:r w:rsidRPr="00664B73">
        <w:rPr>
          <w:i w:val="0"/>
        </w:rPr>
        <w:t>Kiểm</w:t>
      </w:r>
      <w:proofErr w:type="spellEnd"/>
      <w:r w:rsidRPr="00664B73">
        <w:rPr>
          <w:i w:val="0"/>
        </w:rPr>
        <w:t xml:space="preserve"> </w:t>
      </w:r>
      <w:proofErr w:type="spellStart"/>
      <w:r w:rsidRPr="00664B73">
        <w:rPr>
          <w:i w:val="0"/>
        </w:rPr>
        <w:t>tra</w:t>
      </w:r>
      <w:proofErr w:type="spellEnd"/>
      <w:r w:rsidRPr="00664B73">
        <w:rPr>
          <w:i w:val="0"/>
        </w:rPr>
        <w:t xml:space="preserve"> </w:t>
      </w:r>
      <w:proofErr w:type="spellStart"/>
      <w:r w:rsidRPr="00664B73">
        <w:rPr>
          <w:i w:val="0"/>
        </w:rPr>
        <w:t>các</w:t>
      </w:r>
      <w:proofErr w:type="spellEnd"/>
      <w:r w:rsidRPr="00664B73">
        <w:rPr>
          <w:i w:val="0"/>
        </w:rPr>
        <w:t xml:space="preserve"> </w:t>
      </w:r>
      <w:proofErr w:type="spellStart"/>
      <w:r w:rsidRPr="00664B73">
        <w:rPr>
          <w:i w:val="0"/>
        </w:rPr>
        <w:t>chức</w:t>
      </w:r>
      <w:proofErr w:type="spellEnd"/>
      <w:r w:rsidRPr="00664B73">
        <w:rPr>
          <w:i w:val="0"/>
        </w:rPr>
        <w:t xml:space="preserve"> </w:t>
      </w:r>
      <w:proofErr w:type="spellStart"/>
      <w:r w:rsidRPr="00664B73">
        <w:rPr>
          <w:i w:val="0"/>
        </w:rPr>
        <w:t>năng</w:t>
      </w:r>
      <w:bookmarkEnd w:id="13"/>
      <w:proofErr w:type="spellEnd"/>
    </w:p>
    <w:p w14:paraId="05F8CBA0" w14:textId="2A02A80E" w:rsidR="00B850DF" w:rsidRPr="00664B73" w:rsidRDefault="00784A6C" w:rsidP="00B850DF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03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63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03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C72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34A865C9" w14:textId="6AD65260" w:rsidR="00B850DF" w:rsidRPr="00664B73" w:rsidRDefault="00B850DF" w:rsidP="00B850DF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D3F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7B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3B558D63" w14:textId="77777777" w:rsidR="00B850DF" w:rsidRPr="00664B73" w:rsidRDefault="00B850DF" w:rsidP="00B850DF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  <w:color w:val="000000"/>
        </w:rPr>
      </w:pPr>
      <w:bookmarkStart w:id="14" w:name="_Toc184810389"/>
      <w:bookmarkStart w:id="15" w:name="_Toc450569456"/>
      <w:bookmarkStart w:id="16" w:name="_Toc450690960"/>
      <w:bookmarkStart w:id="17" w:name="_Toc7712154"/>
      <w:proofErr w:type="spellStart"/>
      <w:r w:rsidRPr="00664B73">
        <w:rPr>
          <w:i w:val="0"/>
          <w:color w:val="000000"/>
        </w:rPr>
        <w:t>Tính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năng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không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được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thử</w:t>
      </w:r>
      <w:proofErr w:type="spellEnd"/>
      <w:r w:rsidRPr="00664B73">
        <w:rPr>
          <w:i w:val="0"/>
          <w:color w:val="000000"/>
        </w:rPr>
        <w:t xml:space="preserve"> </w:t>
      </w:r>
      <w:proofErr w:type="spellStart"/>
      <w:r w:rsidRPr="00664B73">
        <w:rPr>
          <w:i w:val="0"/>
          <w:color w:val="000000"/>
        </w:rPr>
        <w:t>nghiệm</w:t>
      </w:r>
      <w:bookmarkEnd w:id="14"/>
      <w:proofErr w:type="spellEnd"/>
    </w:p>
    <w:bookmarkEnd w:id="15"/>
    <w:bookmarkEnd w:id="16"/>
    <w:bookmarkEnd w:id="17"/>
    <w:p w14:paraId="5C1DDFBC" w14:textId="77777777" w:rsidR="00B850DF" w:rsidRPr="00664B73" w:rsidRDefault="00B850DF" w:rsidP="00B850DF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left="810" w:right="60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64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4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B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4B73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26495D10" w14:textId="73464639" w:rsidR="00BF60D1" w:rsidRPr="001D7473" w:rsidRDefault="00BF60D1" w:rsidP="00C236E7">
      <w:pPr>
        <w:pStyle w:val="Heading2"/>
        <w:numPr>
          <w:ilvl w:val="1"/>
          <w:numId w:val="1"/>
        </w:numPr>
        <w:spacing w:before="0" w:after="0" w:line="360" w:lineRule="auto"/>
        <w:ind w:left="720"/>
        <w:jc w:val="both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>Test Deliverables</w:t>
      </w:r>
      <w:bookmarkEnd w:id="9"/>
      <w:bookmarkEnd w:id="10"/>
      <w:bookmarkEnd w:id="11"/>
      <w:bookmarkEnd w:id="12"/>
    </w:p>
    <w:p w14:paraId="6783F252" w14:textId="77777777" w:rsidR="00BF60D1" w:rsidRPr="001D747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D7473">
        <w:rPr>
          <w:rFonts w:ascii="Times New Roman" w:hAnsi="Times New Roman" w:cs="Times New Roman"/>
          <w:sz w:val="28"/>
          <w:szCs w:val="28"/>
        </w:rPr>
        <w:t>Test Plan Document.</w:t>
      </w:r>
    </w:p>
    <w:p w14:paraId="4BF426E1" w14:textId="77777777" w:rsidR="00BF60D1" w:rsidRPr="001D747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D7473">
        <w:rPr>
          <w:rFonts w:ascii="Times New Roman" w:hAnsi="Times New Roman" w:cs="Times New Roman"/>
          <w:sz w:val="28"/>
          <w:szCs w:val="28"/>
        </w:rPr>
        <w:t>Test Case Document.</w:t>
      </w:r>
    </w:p>
    <w:p w14:paraId="70845F93" w14:textId="77777777" w:rsidR="00BF60D1" w:rsidRPr="001D7473" w:rsidRDefault="00BF60D1" w:rsidP="00C236E7">
      <w:pPr>
        <w:pStyle w:val="ListParagraph"/>
        <w:numPr>
          <w:ilvl w:val="0"/>
          <w:numId w:val="14"/>
        </w:numPr>
        <w:spacing w:after="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D7473">
        <w:rPr>
          <w:rFonts w:ascii="Times New Roman" w:hAnsi="Times New Roman" w:cs="Times New Roman"/>
          <w:sz w:val="28"/>
          <w:szCs w:val="28"/>
        </w:rPr>
        <w:t>Test Summary Report.</w:t>
      </w:r>
    </w:p>
    <w:p w14:paraId="1BBFDC3B" w14:textId="68A734F8" w:rsidR="00BF60D1" w:rsidRPr="001D7473" w:rsidRDefault="00BF60D1" w:rsidP="00C236E7">
      <w:pPr>
        <w:pStyle w:val="Heading2"/>
        <w:numPr>
          <w:ilvl w:val="1"/>
          <w:numId w:val="1"/>
        </w:numPr>
        <w:spacing w:before="0" w:after="0" w:line="360" w:lineRule="auto"/>
        <w:ind w:left="720"/>
        <w:rPr>
          <w:i w:val="0"/>
          <w:sz w:val="28"/>
          <w:szCs w:val="28"/>
        </w:rPr>
      </w:pPr>
      <w:bookmarkStart w:id="18" w:name="_Toc184811063"/>
      <w:r w:rsidRPr="001D7473">
        <w:rPr>
          <w:i w:val="0"/>
          <w:sz w:val="28"/>
          <w:szCs w:val="28"/>
        </w:rPr>
        <w:t>Lịch kiểm tra</w:t>
      </w:r>
      <w:bookmarkEnd w:id="18"/>
    </w:p>
    <w:tbl>
      <w:tblPr>
        <w:tblStyle w:val="GridTable4-Accent11"/>
        <w:tblW w:w="99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3240"/>
        <w:gridCol w:w="900"/>
        <w:gridCol w:w="1530"/>
        <w:gridCol w:w="1530"/>
        <w:gridCol w:w="1718"/>
      </w:tblGrid>
      <w:tr w:rsidR="00BF60D1" w:rsidRPr="00C236E7" w14:paraId="0BFC39DE" w14:textId="77777777" w:rsidTr="00AD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nil"/>
              <w:left w:val="nil"/>
              <w:bottom w:val="nil"/>
            </w:tcBorders>
            <w:shd w:val="clear" w:color="auto" w:fill="2E74B5" w:themeFill="accent1" w:themeFillShade="BF"/>
          </w:tcPr>
          <w:p w14:paraId="2A70793C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37E7B64F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Tên nhiệm vụ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4F49C16D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 xml:space="preserve"> (Giờ)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5B8E4C6F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Bắt đầu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14:paraId="7D17365B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Hoàn thành</w:t>
            </w:r>
          </w:p>
        </w:tc>
        <w:tc>
          <w:tcPr>
            <w:tcW w:w="1718" w:type="dxa"/>
            <w:tcBorders>
              <w:top w:val="nil"/>
              <w:bottom w:val="nil"/>
              <w:right w:val="nil"/>
            </w:tcBorders>
            <w:shd w:val="clear" w:color="auto" w:fill="2E74B5" w:themeFill="accent1" w:themeFillShade="BF"/>
          </w:tcPr>
          <w:p w14:paraId="7E8D40CF" w14:textId="77777777" w:rsidR="00BF60D1" w:rsidRPr="00C236E7" w:rsidRDefault="00BF60D1" w:rsidP="00C236E7">
            <w:pPr>
              <w:pStyle w:val="TableContents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Thực hiện</w:t>
            </w:r>
          </w:p>
        </w:tc>
      </w:tr>
      <w:tr w:rsidR="00BF60D1" w:rsidRPr="00C236E7" w14:paraId="22963947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nil"/>
            </w:tcBorders>
            <w:shd w:val="clear" w:color="auto" w:fill="A3DBFF"/>
          </w:tcPr>
          <w:p w14:paraId="6644A614" w14:textId="77777777" w:rsidR="00BF60D1" w:rsidRPr="00C236E7" w:rsidRDefault="00BF60D1" w:rsidP="00C236E7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8918" w:type="dxa"/>
            <w:gridSpan w:val="5"/>
            <w:tcBorders>
              <w:top w:val="nil"/>
            </w:tcBorders>
            <w:shd w:val="clear" w:color="auto" w:fill="A3DBFF"/>
            <w:vAlign w:val="center"/>
          </w:tcPr>
          <w:p w14:paraId="72A44273" w14:textId="6A5E28A9" w:rsidR="00BF60D1" w:rsidRPr="00C236E7" w:rsidRDefault="00BF60D1" w:rsidP="00C236E7">
            <w:pPr>
              <w:pStyle w:val="TableContents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sz w:val="26"/>
                <w:szCs w:val="26"/>
              </w:rPr>
              <w:t>Sprint 2</w:t>
            </w:r>
          </w:p>
        </w:tc>
      </w:tr>
      <w:tr w:rsidR="00853395" w:rsidRPr="00C236E7" w14:paraId="2A733782" w14:textId="77777777" w:rsidTr="00AD48F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14:paraId="78202A3D" w14:textId="77777777" w:rsidR="00853395" w:rsidRPr="00C236E7" w:rsidRDefault="00853395" w:rsidP="00853395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1.1</w:t>
            </w:r>
          </w:p>
        </w:tc>
        <w:tc>
          <w:tcPr>
            <w:tcW w:w="3240" w:type="dxa"/>
            <w:vAlign w:val="center"/>
          </w:tcPr>
          <w:p w14:paraId="05015103" w14:textId="61E3F92A" w:rsidR="00853395" w:rsidRPr="00C236E7" w:rsidRDefault="00853395" w:rsidP="00853395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sz w:val="26"/>
                <w:szCs w:val="26"/>
              </w:rPr>
              <w:t>Tạo Test Plan document của Sprint 2</w:t>
            </w:r>
          </w:p>
        </w:tc>
        <w:tc>
          <w:tcPr>
            <w:tcW w:w="900" w:type="dxa"/>
            <w:vAlign w:val="center"/>
          </w:tcPr>
          <w:p w14:paraId="1E8D9478" w14:textId="294D81BE" w:rsidR="00853395" w:rsidRPr="00C236E7" w:rsidRDefault="00853395" w:rsidP="00853395">
            <w:pPr>
              <w:pStyle w:val="TableContents"/>
              <w:spacing w:line="360" w:lineRule="auto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  <w:vAlign w:val="center"/>
          </w:tcPr>
          <w:p w14:paraId="388571CC" w14:textId="3B6BDA41" w:rsidR="00853395" w:rsidRPr="00C236E7" w:rsidRDefault="00853395" w:rsidP="00853395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</w:t>
            </w:r>
            <w:r w:rsidR="00534E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4/2025</w:t>
            </w:r>
          </w:p>
        </w:tc>
        <w:tc>
          <w:tcPr>
            <w:tcW w:w="1530" w:type="dxa"/>
            <w:vAlign w:val="center"/>
          </w:tcPr>
          <w:p w14:paraId="726B6D68" w14:textId="33A0CC60" w:rsidR="00853395" w:rsidRPr="00C236E7" w:rsidRDefault="00853395" w:rsidP="00853395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534E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534E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4/2025</w:t>
            </w:r>
          </w:p>
        </w:tc>
        <w:tc>
          <w:tcPr>
            <w:tcW w:w="1718" w:type="dxa"/>
            <w:vAlign w:val="center"/>
          </w:tcPr>
          <w:p w14:paraId="1E5127DE" w14:textId="29E60606" w:rsidR="00853395" w:rsidRPr="00C236E7" w:rsidRDefault="00853395" w:rsidP="00853395">
            <w:pPr>
              <w:pStyle w:val="TableContents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Linh</w:t>
            </w:r>
          </w:p>
        </w:tc>
      </w:tr>
      <w:tr w:rsidR="00692A54" w:rsidRPr="00C236E7" w14:paraId="4DE0AA1D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3DBFF"/>
          </w:tcPr>
          <w:p w14:paraId="2125311F" w14:textId="77777777" w:rsidR="00692A54" w:rsidRPr="00C236E7" w:rsidRDefault="00692A54" w:rsidP="00C236E7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</w:t>
            </w:r>
          </w:p>
        </w:tc>
        <w:tc>
          <w:tcPr>
            <w:tcW w:w="3240" w:type="dxa"/>
            <w:shd w:val="clear" w:color="auto" w:fill="A3DBFF"/>
            <w:vAlign w:val="center"/>
          </w:tcPr>
          <w:p w14:paraId="2ADA4343" w14:textId="77777777" w:rsidR="00692A54" w:rsidRPr="00C236E7" w:rsidRDefault="00692A54" w:rsidP="00C236E7">
            <w:pPr>
              <w:pStyle w:val="TableContents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sz w:val="26"/>
                <w:szCs w:val="26"/>
              </w:rPr>
              <w:t>Tạo Test Case</w:t>
            </w:r>
          </w:p>
        </w:tc>
        <w:tc>
          <w:tcPr>
            <w:tcW w:w="900" w:type="dxa"/>
            <w:shd w:val="clear" w:color="auto" w:fill="A3DBFF"/>
            <w:vAlign w:val="center"/>
          </w:tcPr>
          <w:p w14:paraId="12532261" w14:textId="77777777" w:rsidR="00692A54" w:rsidRPr="00C236E7" w:rsidRDefault="00692A54" w:rsidP="00C236E7">
            <w:pPr>
              <w:pStyle w:val="TableContents"/>
              <w:snapToGrid w:val="0"/>
              <w:spacing w:line="360" w:lineRule="auto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3DBFF"/>
            <w:vAlign w:val="center"/>
          </w:tcPr>
          <w:p w14:paraId="1A5AB031" w14:textId="6F1CA107" w:rsidR="00692A54" w:rsidRPr="00C236E7" w:rsidRDefault="00692A54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/>
                <w:sz w:val="26"/>
                <w:szCs w:val="26"/>
                <w:lang w:eastAsia="en-US"/>
              </w:rPr>
              <w:t>09-11-2024</w:t>
            </w:r>
          </w:p>
        </w:tc>
        <w:tc>
          <w:tcPr>
            <w:tcW w:w="1530" w:type="dxa"/>
            <w:shd w:val="clear" w:color="auto" w:fill="A3DBFF"/>
            <w:vAlign w:val="center"/>
          </w:tcPr>
          <w:p w14:paraId="2426102F" w14:textId="385A7F55" w:rsidR="00692A54" w:rsidRPr="00C236E7" w:rsidRDefault="00692A54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b/>
                <w:sz w:val="26"/>
                <w:szCs w:val="26"/>
                <w:lang w:eastAsia="en-US"/>
              </w:rPr>
              <w:t>10-11-2024</w:t>
            </w:r>
          </w:p>
        </w:tc>
        <w:tc>
          <w:tcPr>
            <w:tcW w:w="1718" w:type="dxa"/>
            <w:shd w:val="clear" w:color="auto" w:fill="A3DBFF"/>
            <w:vAlign w:val="center"/>
          </w:tcPr>
          <w:p w14:paraId="6347A062" w14:textId="77777777" w:rsidR="00692A54" w:rsidRPr="00C236E7" w:rsidRDefault="00692A54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E3FF6" w:rsidRPr="00C236E7" w14:paraId="06B506FD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14:paraId="3EEB048F" w14:textId="77777777" w:rsidR="00DE3FF6" w:rsidRPr="00C236E7" w:rsidRDefault="00DE3FF6" w:rsidP="00DE3FF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1.2.1</w:t>
            </w:r>
          </w:p>
        </w:tc>
        <w:tc>
          <w:tcPr>
            <w:tcW w:w="3240" w:type="dxa"/>
            <w:vAlign w:val="center"/>
          </w:tcPr>
          <w:p w14:paraId="591ABC9C" w14:textId="05EBF26D" w:rsidR="00DE3FF6" w:rsidRPr="00C236E7" w:rsidRDefault="00DE3FF6" w:rsidP="00DE3FF6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900" w:type="dxa"/>
            <w:vAlign w:val="center"/>
          </w:tcPr>
          <w:p w14:paraId="71C2A4A1" w14:textId="552716EF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5332AD46" w14:textId="0D573E08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530" w:type="dxa"/>
            <w:vAlign w:val="center"/>
          </w:tcPr>
          <w:p w14:paraId="5A2E28C6" w14:textId="52E98313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718" w:type="dxa"/>
            <w:vAlign w:val="center"/>
          </w:tcPr>
          <w:p w14:paraId="37DF25AC" w14:textId="3992EA08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534E63" w:rsidRPr="00C236E7" w14:paraId="25090583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14:paraId="19C29492" w14:textId="01452539" w:rsidR="00534E63" w:rsidRPr="00C236E7" w:rsidRDefault="00534E63" w:rsidP="00534E6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1.2.2</w:t>
            </w:r>
          </w:p>
        </w:tc>
        <w:tc>
          <w:tcPr>
            <w:tcW w:w="3240" w:type="dxa"/>
            <w:vAlign w:val="center"/>
          </w:tcPr>
          <w:p w14:paraId="58CA5810" w14:textId="337CB6EA" w:rsidR="00534E63" w:rsidRPr="00C236E7" w:rsidRDefault="00534E63" w:rsidP="00534E63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="006652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652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65A15266" w14:textId="5E97E129" w:rsidR="00534E63" w:rsidRPr="00C236E7" w:rsidRDefault="006652A7" w:rsidP="00534E6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14:paraId="78E3052B" w14:textId="676C85AB" w:rsidR="00534E63" w:rsidRPr="00C236E7" w:rsidRDefault="00534E63" w:rsidP="00534E6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DE3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E3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4/2025</w:t>
            </w:r>
          </w:p>
        </w:tc>
        <w:tc>
          <w:tcPr>
            <w:tcW w:w="1530" w:type="dxa"/>
            <w:vAlign w:val="center"/>
          </w:tcPr>
          <w:p w14:paraId="384A34F6" w14:textId="4950E782" w:rsidR="00534E63" w:rsidRPr="00C236E7" w:rsidRDefault="00534E63" w:rsidP="00534E6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DE3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E3F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4/2025</w:t>
            </w:r>
          </w:p>
        </w:tc>
        <w:tc>
          <w:tcPr>
            <w:tcW w:w="1718" w:type="dxa"/>
            <w:vAlign w:val="center"/>
          </w:tcPr>
          <w:p w14:paraId="11DEA267" w14:textId="4413831F" w:rsidR="00534E63" w:rsidRPr="00C236E7" w:rsidRDefault="00DE3FF6" w:rsidP="00534E6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</w:t>
            </w:r>
          </w:p>
        </w:tc>
      </w:tr>
      <w:tr w:rsidR="00DE3FF6" w:rsidRPr="00C236E7" w14:paraId="452FFED4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14:paraId="69D9C0AB" w14:textId="71337C4B" w:rsidR="00DE3FF6" w:rsidRPr="00C236E7" w:rsidRDefault="00DE3FF6" w:rsidP="00DE3FF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1C15921" w14:textId="0F0C4C86" w:rsidR="00DE3FF6" w:rsidRPr="00C236E7" w:rsidRDefault="00DE3FF6" w:rsidP="00DE3FF6">
            <w:pPr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1852E3D" w14:textId="5CC2DD00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D4BBF89" w14:textId="1AF8990E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DFFE1C1" w14:textId="1966D8D8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04/2025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B7B1551" w14:textId="3B094865" w:rsidR="00DE3FF6" w:rsidRPr="004303B6" w:rsidRDefault="00DE3FF6" w:rsidP="00DE3FF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</w:t>
            </w:r>
          </w:p>
        </w:tc>
      </w:tr>
      <w:tr w:rsidR="00DE3FF6" w:rsidRPr="00C236E7" w14:paraId="6DFC7D90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14:paraId="5D4FD186" w14:textId="74824C0E" w:rsidR="00DE3FF6" w:rsidRPr="00C236E7" w:rsidRDefault="00DE3FF6" w:rsidP="00DE3FF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14:paraId="5A25D898" w14:textId="76371604" w:rsidR="00DE3FF6" w:rsidRPr="00C236E7" w:rsidRDefault="00DE3FF6" w:rsidP="00DE3FF6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900" w:type="dxa"/>
            <w:vAlign w:val="center"/>
          </w:tcPr>
          <w:p w14:paraId="78F33407" w14:textId="71272ADF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  <w:vAlign w:val="center"/>
          </w:tcPr>
          <w:p w14:paraId="251FF791" w14:textId="27EB8302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530" w:type="dxa"/>
            <w:vAlign w:val="center"/>
          </w:tcPr>
          <w:p w14:paraId="56693570" w14:textId="54FDAE91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718" w:type="dxa"/>
            <w:vAlign w:val="center"/>
          </w:tcPr>
          <w:p w14:paraId="1D33F9A2" w14:textId="2B2328EF" w:rsidR="00DE3FF6" w:rsidRPr="00C236E7" w:rsidRDefault="00DE3FF6" w:rsidP="00DE3FF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</w:t>
            </w:r>
          </w:p>
        </w:tc>
      </w:tr>
      <w:tr w:rsidR="008563D8" w:rsidRPr="00C236E7" w14:paraId="19A292B0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14:paraId="0A69E29F" w14:textId="0C8B96E1" w:rsidR="008563D8" w:rsidRPr="00C236E7" w:rsidRDefault="008563D8" w:rsidP="008563D8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lastRenderedPageBreak/>
              <w:t>1.2.</w:t>
            </w:r>
            <w:r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B27910E" w14:textId="64866D5A" w:rsidR="008563D8" w:rsidRPr="00C236E7" w:rsidRDefault="008563D8" w:rsidP="008563D8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7F48EC4" w14:textId="2F4B0E6B" w:rsidR="008563D8" w:rsidRPr="00C236E7" w:rsidRDefault="008563D8" w:rsidP="008563D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15D662" w14:textId="47177AA1" w:rsidR="008563D8" w:rsidRPr="00C236E7" w:rsidRDefault="008563D8" w:rsidP="008563D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CE5DFE" w14:textId="362A4C6B" w:rsidR="008563D8" w:rsidRPr="00C236E7" w:rsidRDefault="008563D8" w:rsidP="008563D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3F8C4CC" w14:textId="52D90DF1" w:rsidR="008563D8" w:rsidRPr="00C236E7" w:rsidRDefault="008563D8" w:rsidP="008563D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6F5C53" w:rsidRPr="00C236E7" w14:paraId="224CB9F4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14:paraId="0CE235D8" w14:textId="30785129" w:rsidR="006F5C53" w:rsidRPr="00C236E7" w:rsidRDefault="006F5C53" w:rsidP="006F5C5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D385305" w14:textId="087362E5" w:rsidR="006F5C53" w:rsidRPr="00C236E7" w:rsidRDefault="006F5C53" w:rsidP="006F5C53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4D5BF75" w14:textId="27C05274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71EC0C6" w14:textId="5CBDD439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D63A87" w14:textId="56735D95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2903BA2" w14:textId="684E49C9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F5C53" w:rsidRPr="00C236E7" w14:paraId="62F1DD51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14:paraId="7486821B" w14:textId="28BE4F66" w:rsidR="006F5C53" w:rsidRPr="00C236E7" w:rsidRDefault="006F5C53" w:rsidP="006F5C5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1.2.</w:t>
            </w:r>
            <w:r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73A360D" w14:textId="7E170425" w:rsidR="006F5C53" w:rsidRPr="00C236E7" w:rsidRDefault="006F5C53" w:rsidP="006F5C53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F386E75" w14:textId="205AD9FD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2F26142" w14:textId="58426EA8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78A0A40" w14:textId="0A1D9C33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5B81B08" w14:textId="3DFDA4AB" w:rsidR="006F5C53" w:rsidRPr="00C236E7" w:rsidRDefault="006F5C53" w:rsidP="006F5C5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F60D1" w:rsidRPr="00C236E7" w14:paraId="01FCD3E6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3DBFF"/>
          </w:tcPr>
          <w:p w14:paraId="508A08F6" w14:textId="77777777" w:rsidR="00BF60D1" w:rsidRPr="00C236E7" w:rsidRDefault="00BF60D1" w:rsidP="00C236E7">
            <w:pPr>
              <w:pStyle w:val="TableContents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</w:t>
            </w:r>
          </w:p>
        </w:tc>
        <w:tc>
          <w:tcPr>
            <w:tcW w:w="3240" w:type="dxa"/>
            <w:shd w:val="clear" w:color="auto" w:fill="A3DBFF"/>
            <w:vAlign w:val="center"/>
          </w:tcPr>
          <w:p w14:paraId="5A869756" w14:textId="77777777" w:rsidR="00BF60D1" w:rsidRPr="00C236E7" w:rsidRDefault="00BF60D1" w:rsidP="00C236E7">
            <w:pPr>
              <w:pStyle w:val="TableContents"/>
              <w:tabs>
                <w:tab w:val="left" w:pos="25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36E7">
              <w:rPr>
                <w:sz w:val="26"/>
                <w:szCs w:val="26"/>
              </w:rPr>
              <w:t>Testing</w:t>
            </w:r>
          </w:p>
        </w:tc>
        <w:tc>
          <w:tcPr>
            <w:tcW w:w="900" w:type="dxa"/>
            <w:shd w:val="clear" w:color="auto" w:fill="A3DBFF"/>
            <w:vAlign w:val="center"/>
          </w:tcPr>
          <w:p w14:paraId="7868B380" w14:textId="77777777" w:rsidR="00BF60D1" w:rsidRPr="00C236E7" w:rsidRDefault="00BF60D1" w:rsidP="00C236E7">
            <w:pPr>
              <w:pStyle w:val="TableContents"/>
              <w:snapToGrid w:val="0"/>
              <w:spacing w:line="360" w:lineRule="auto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3DBFF"/>
            <w:vAlign w:val="center"/>
          </w:tcPr>
          <w:p w14:paraId="63BB3FF7" w14:textId="77777777" w:rsidR="00BF60D1" w:rsidRPr="00C236E7" w:rsidRDefault="00BF60D1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3DBFF"/>
            <w:vAlign w:val="center"/>
          </w:tcPr>
          <w:p w14:paraId="2191DA59" w14:textId="77777777" w:rsidR="00BF60D1" w:rsidRPr="00C236E7" w:rsidRDefault="00BF60D1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18" w:type="dxa"/>
            <w:shd w:val="clear" w:color="auto" w:fill="A3DBFF"/>
            <w:vAlign w:val="center"/>
          </w:tcPr>
          <w:p w14:paraId="73724638" w14:textId="77777777" w:rsidR="00BF60D1" w:rsidRPr="00C236E7" w:rsidRDefault="00BF60D1" w:rsidP="00C236E7">
            <w:pPr>
              <w:pStyle w:val="TableContents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375D3" w:rsidRPr="00C236E7" w14:paraId="6FB7D5F1" w14:textId="77777777" w:rsidTr="00CA5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5B59D447" w14:textId="77777777" w:rsidR="00F375D3" w:rsidRPr="00C236E7" w:rsidRDefault="00F375D3" w:rsidP="00F375D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1.3.1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20318AB4" w14:textId="60A94774" w:rsidR="00F375D3" w:rsidRPr="00C236E7" w:rsidRDefault="00F375D3" w:rsidP="00F375D3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7A2DCE1" w14:textId="79C6E6EC" w:rsidR="00F375D3" w:rsidRPr="00C236E7" w:rsidRDefault="005C7A2D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FFFFFF" w:themeFill="background1"/>
          </w:tcPr>
          <w:p w14:paraId="2E007423" w14:textId="1F643C03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627438BB" w14:textId="4DEB2692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1FB14BDB" w14:textId="11B61664" w:rsidR="00F375D3" w:rsidRPr="00C236E7" w:rsidRDefault="004F3736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F375D3" w:rsidRPr="00C236E7" w14:paraId="11AB940B" w14:textId="77777777" w:rsidTr="0064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7A976007" w14:textId="77777777" w:rsidR="00F375D3" w:rsidRPr="00C236E7" w:rsidRDefault="00F375D3" w:rsidP="00F375D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1.3.2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1C4BF8E3" w14:textId="7EC8DB79" w:rsidR="00F375D3" w:rsidRPr="00C236E7" w:rsidRDefault="00F375D3" w:rsidP="00F375D3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997D82F" w14:textId="5E95EA83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7A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14:paraId="414D53FF" w14:textId="650C2FD5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4E9C3E12" w14:textId="08E8A1D8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5B06099C" w14:textId="31B5FBB8" w:rsidR="00F375D3" w:rsidRPr="00C236E7" w:rsidRDefault="004F3736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F375D3" w:rsidRPr="00C236E7" w14:paraId="2FCFD03C" w14:textId="77777777" w:rsidTr="0061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7E5B32D3" w14:textId="77777777" w:rsidR="00F375D3" w:rsidRPr="00C236E7" w:rsidRDefault="00F375D3" w:rsidP="00F375D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1.3.3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BB9B7C6" w14:textId="7CAFF123" w:rsidR="00F375D3" w:rsidRPr="00C236E7" w:rsidRDefault="00F375D3" w:rsidP="00F375D3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ECBE8CA" w14:textId="51912063" w:rsidR="00F375D3" w:rsidRPr="00C236E7" w:rsidRDefault="005C7A2D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FFFFFF" w:themeFill="background1"/>
          </w:tcPr>
          <w:p w14:paraId="1FAE80A0" w14:textId="2D6B240B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04893BB1" w14:textId="34F2CAEF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1FC3A64E" w14:textId="7A9806B9" w:rsidR="00F375D3" w:rsidRPr="00C236E7" w:rsidRDefault="004F3736" w:rsidP="00F375D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F375D3" w:rsidRPr="00C236E7" w14:paraId="20B53240" w14:textId="77777777" w:rsidTr="004A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527455BA" w14:textId="77777777" w:rsidR="00F375D3" w:rsidRPr="00C236E7" w:rsidRDefault="00F375D3" w:rsidP="00F375D3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1.3.4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5409A8CB" w14:textId="66011F9C" w:rsidR="00F375D3" w:rsidRPr="00C236E7" w:rsidRDefault="00F375D3" w:rsidP="00F375D3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19D66FD" w14:textId="22B781A0" w:rsidR="00F375D3" w:rsidRPr="00C236E7" w:rsidRDefault="005C7A2D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  <w:shd w:val="clear" w:color="auto" w:fill="FFFFFF" w:themeFill="background1"/>
          </w:tcPr>
          <w:p w14:paraId="5E84B952" w14:textId="7C6FD5B9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24C66E96" w14:textId="32A0E900" w:rsidR="00F375D3" w:rsidRPr="00C236E7" w:rsidRDefault="00F375D3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6B8D2444" w14:textId="251CC998" w:rsidR="00F375D3" w:rsidRPr="00C236E7" w:rsidRDefault="004F3736" w:rsidP="00F375D3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16156" w:rsidRPr="00C236E7" w14:paraId="08FCBAE6" w14:textId="77777777" w:rsidTr="007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62558A4E" w14:textId="77777777" w:rsidR="00B16156" w:rsidRPr="00C236E7" w:rsidRDefault="00B16156" w:rsidP="00B1615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1.3.5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6A7B000" w14:textId="1BBDE0FC" w:rsidR="00B16156" w:rsidRPr="00C236E7" w:rsidRDefault="00B16156" w:rsidP="00B16156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A17A56C" w14:textId="694FCFBF" w:rsidR="00B16156" w:rsidRPr="00C236E7" w:rsidRDefault="005C7A2D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16156" w:rsidRPr="00C23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shd w:val="clear" w:color="auto" w:fill="FFFFFF" w:themeFill="background1"/>
          </w:tcPr>
          <w:p w14:paraId="28320DA2" w14:textId="398FEF14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2341BAD2" w14:textId="0D92FB1C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2BA8E242" w14:textId="292778D9" w:rsidR="00B16156" w:rsidRPr="00C236E7" w:rsidRDefault="004F373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B16156" w:rsidRPr="00C236E7" w14:paraId="5124A44F" w14:textId="77777777" w:rsidTr="0069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629AB084" w14:textId="77777777" w:rsidR="00B16156" w:rsidRPr="00C236E7" w:rsidRDefault="00B16156" w:rsidP="00B1615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1.3.6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6372A32C" w14:textId="3972C4C1" w:rsidR="00B16156" w:rsidRPr="00C236E7" w:rsidRDefault="00B16156" w:rsidP="00B16156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FEACC6A" w14:textId="3B5EE590" w:rsidR="00B16156" w:rsidRPr="00C236E7" w:rsidRDefault="005C7A2D" w:rsidP="00B1615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shd w:val="clear" w:color="auto" w:fill="FFFFFF" w:themeFill="background1"/>
          </w:tcPr>
          <w:p w14:paraId="2DB0DAE5" w14:textId="39D56DC4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74CA5B9B" w14:textId="0765EA05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1229300A" w14:textId="028216DC" w:rsidR="00B16156" w:rsidRPr="00C236E7" w:rsidRDefault="004F3736" w:rsidP="00B1615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B16156" w:rsidRPr="00C236E7" w14:paraId="0D6930B2" w14:textId="77777777" w:rsidTr="0010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05C038C7" w14:textId="77777777" w:rsidR="00B16156" w:rsidRPr="00C236E7" w:rsidRDefault="00B16156" w:rsidP="00B16156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1.3.7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3A4EE81C" w14:textId="01E45CF1" w:rsidR="00B16156" w:rsidRPr="00C236E7" w:rsidRDefault="00B16156" w:rsidP="00B16156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02B4E65" w14:textId="156A0405" w:rsidR="00B16156" w:rsidRPr="00C236E7" w:rsidRDefault="004F373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16156" w:rsidRPr="00C23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shd w:val="clear" w:color="auto" w:fill="FFFFFF" w:themeFill="background1"/>
          </w:tcPr>
          <w:p w14:paraId="186B3277" w14:textId="53060EAB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637BB46E" w14:textId="48C29BD5" w:rsidR="00B16156" w:rsidRPr="00C236E7" w:rsidRDefault="00B1615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1BC5C6D2" w14:textId="628576EC" w:rsidR="00B16156" w:rsidRPr="00C236E7" w:rsidRDefault="004F3736" w:rsidP="00B1615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BF60D1" w:rsidRPr="00C236E7" w14:paraId="26211405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BDD6EE" w:themeFill="accent1" w:themeFillTint="66"/>
          </w:tcPr>
          <w:p w14:paraId="455E2866" w14:textId="77777777" w:rsidR="00BF60D1" w:rsidRPr="00C236E7" w:rsidRDefault="00BF60D1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</w:t>
            </w:r>
          </w:p>
        </w:tc>
        <w:tc>
          <w:tcPr>
            <w:tcW w:w="3240" w:type="dxa"/>
            <w:shd w:val="clear" w:color="auto" w:fill="BDD6EE" w:themeFill="accent1" w:themeFillTint="66"/>
            <w:vAlign w:val="center"/>
          </w:tcPr>
          <w:p w14:paraId="4840B16A" w14:textId="77777777" w:rsidR="00BF60D1" w:rsidRPr="00C236E7" w:rsidRDefault="00BF60D1" w:rsidP="00C236E7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900" w:type="dxa"/>
            <w:shd w:val="clear" w:color="auto" w:fill="BDD6EE" w:themeFill="accent1" w:themeFillTint="66"/>
            <w:vAlign w:val="center"/>
          </w:tcPr>
          <w:p w14:paraId="74E2F99C" w14:textId="77777777" w:rsidR="00BF60D1" w:rsidRPr="00C236E7" w:rsidRDefault="00BF60D1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BDD6EE" w:themeFill="accent1" w:themeFillTint="66"/>
            <w:vAlign w:val="center"/>
          </w:tcPr>
          <w:p w14:paraId="428EC82A" w14:textId="77777777" w:rsidR="00BF60D1" w:rsidRPr="00C236E7" w:rsidRDefault="00BF60D1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1530" w:type="dxa"/>
            <w:shd w:val="clear" w:color="auto" w:fill="BDD6EE" w:themeFill="accent1" w:themeFillTint="66"/>
            <w:vAlign w:val="center"/>
          </w:tcPr>
          <w:p w14:paraId="7AA1BBB6" w14:textId="77777777" w:rsidR="00BF60D1" w:rsidRPr="00C236E7" w:rsidRDefault="00BF60D1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1718" w:type="dxa"/>
            <w:shd w:val="clear" w:color="auto" w:fill="BDD6EE" w:themeFill="accent1" w:themeFillTint="66"/>
          </w:tcPr>
          <w:p w14:paraId="29AB27C2" w14:textId="77777777" w:rsidR="00BF60D1" w:rsidRPr="00C236E7" w:rsidRDefault="00BF60D1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2D5B" w:rsidRPr="00C236E7" w14:paraId="6BA75D82" w14:textId="77777777" w:rsidTr="00307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5E09D5C9" w14:textId="77777777" w:rsidR="00912D5B" w:rsidRPr="00C236E7" w:rsidRDefault="00912D5B" w:rsidP="00912D5B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1.4.1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3A5B7548" w14:textId="72B875F3" w:rsidR="00912D5B" w:rsidRPr="00C236E7" w:rsidRDefault="00912D5B" w:rsidP="00912D5B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1AF2F42" w14:textId="4FFA816D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shd w:val="clear" w:color="auto" w:fill="FFFFFF" w:themeFill="background1"/>
          </w:tcPr>
          <w:p w14:paraId="18B4EA98" w14:textId="5DCE8E1F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6F98871B" w14:textId="22EFE51C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4984185C" w14:textId="51C3CC89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912D5B" w:rsidRPr="00C236E7" w14:paraId="6A73E46E" w14:textId="77777777" w:rsidTr="003F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0EBB2723" w14:textId="77777777" w:rsidR="00912D5B" w:rsidRPr="00C236E7" w:rsidRDefault="00912D5B" w:rsidP="00912D5B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1.4.2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3CD91433" w14:textId="6B17BE68" w:rsidR="00912D5B" w:rsidRPr="00C236E7" w:rsidRDefault="00912D5B" w:rsidP="00912D5B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EE8C1FD" w14:textId="45395AE3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14:paraId="72670277" w14:textId="41C0A53D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530" w:type="dxa"/>
            <w:shd w:val="clear" w:color="auto" w:fill="FFFFFF" w:themeFill="background1"/>
          </w:tcPr>
          <w:p w14:paraId="74D67D4C" w14:textId="2C40941F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6391C65E" w14:textId="07717305" w:rsidR="00912D5B" w:rsidRPr="00C236E7" w:rsidRDefault="00912D5B" w:rsidP="00912D5B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6B04D2" w:rsidRPr="00C236E7" w14:paraId="185764EB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7B0F3975" w14:textId="77777777" w:rsidR="006B04D2" w:rsidRPr="00C236E7" w:rsidRDefault="006B04D2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1.4.3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121C341E" w14:textId="16A950FF" w:rsidR="006B04D2" w:rsidRPr="00C236E7" w:rsidRDefault="006B04D2" w:rsidP="00C236E7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trang</w:t>
            </w:r>
            <w:proofErr w:type="spellEnd"/>
            <w:r w:rsidR="004F09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F082B0E" w14:textId="461A02B1" w:rsidR="006B04D2" w:rsidRPr="00C236E7" w:rsidRDefault="006B04D2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7688EDA" w14:textId="18C4DD73" w:rsidR="006B04D2" w:rsidRPr="00C236E7" w:rsidRDefault="00912D5B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13D2812" w14:textId="174CB7B2" w:rsidR="006B04D2" w:rsidRPr="00C236E7" w:rsidRDefault="00912D5B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02372371" w14:textId="489E2279" w:rsidR="006B04D2" w:rsidRPr="00C236E7" w:rsidRDefault="00912D5B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6B04D2" w:rsidRPr="00C236E7" w14:paraId="142EF6F1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6BC74E0F" w14:textId="77777777" w:rsidR="006B04D2" w:rsidRPr="00C236E7" w:rsidRDefault="006B04D2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1.4.4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580A7941" w14:textId="49079BD5" w:rsidR="006B04D2" w:rsidRPr="00C236E7" w:rsidRDefault="006B04D2" w:rsidP="00C236E7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4DA8A5B" w14:textId="0BA292F8" w:rsidR="006B04D2" w:rsidRPr="00C236E7" w:rsidRDefault="006B04D2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EFA936E" w14:textId="44C7D22A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DF6E304" w14:textId="7B9F38B4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236FD444" w14:textId="7F2FE8F0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6B04D2" w:rsidRPr="00C236E7" w14:paraId="337F8889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68C444E7" w14:textId="77777777" w:rsidR="006B04D2" w:rsidRPr="00C236E7" w:rsidRDefault="006B04D2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1.4.5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4C944B74" w14:textId="385C390A" w:rsidR="006B04D2" w:rsidRPr="00C236E7" w:rsidRDefault="006B04D2" w:rsidP="00C236E7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01F6C71" w14:textId="5918A842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09019F3" w14:textId="53876D19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3402C29" w14:textId="49308C71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3FEAF32B" w14:textId="21D62478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6B04D2" w:rsidRPr="00C236E7" w14:paraId="3D255B00" w14:textId="77777777" w:rsidTr="00AD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3EA5ABB6" w14:textId="77777777" w:rsidR="006B04D2" w:rsidRPr="00C236E7" w:rsidRDefault="006B04D2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1.4.6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74B94AF1" w14:textId="68CDD954" w:rsidR="006B04D2" w:rsidRPr="00C236E7" w:rsidRDefault="006B04D2" w:rsidP="00C236E7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37CF9FD" w14:textId="27E8575F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C8F0AE4" w14:textId="50F892EA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A1BE92" w14:textId="1EFAE6D9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4618B6B0" w14:textId="2C1407A7" w:rsidR="006B04D2" w:rsidRPr="00C236E7" w:rsidRDefault="002B4C0A" w:rsidP="00C236E7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6B04D2" w:rsidRPr="00C236E7" w14:paraId="1EC5A935" w14:textId="77777777" w:rsidTr="00AD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FFFFFF" w:themeFill="background1"/>
          </w:tcPr>
          <w:p w14:paraId="5D20D967" w14:textId="77777777" w:rsidR="006B04D2" w:rsidRPr="00C236E7" w:rsidRDefault="006B04D2" w:rsidP="00C236E7">
            <w:pPr>
              <w:pStyle w:val="TableContents"/>
              <w:snapToGrid w:val="0"/>
              <w:spacing w:line="360" w:lineRule="auto"/>
              <w:rPr>
                <w:b w:val="0"/>
                <w:bCs w:val="0"/>
                <w:sz w:val="26"/>
                <w:szCs w:val="26"/>
              </w:rPr>
            </w:pPr>
            <w:r w:rsidRPr="00C236E7">
              <w:rPr>
                <w:b w:val="0"/>
                <w:bCs w:val="0"/>
                <w:sz w:val="26"/>
                <w:szCs w:val="26"/>
              </w:rPr>
              <w:t>1.4.7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50412C6B" w14:textId="022B4CC5" w:rsidR="006B04D2" w:rsidRPr="00C236E7" w:rsidRDefault="006B04D2" w:rsidP="00C236E7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Re-test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</w:t>
            </w:r>
            <w:r w:rsidRPr="00C236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4F0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9D7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F51E334" w14:textId="5E505EA3" w:rsidR="006B04D2" w:rsidRPr="00C236E7" w:rsidRDefault="006B04D2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3863608" w14:textId="63C4062B" w:rsidR="006B04D2" w:rsidRPr="00C236E7" w:rsidRDefault="00160EB7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ED3995D" w14:textId="5884D3EA" w:rsidR="006B04D2" w:rsidRPr="00C236E7" w:rsidRDefault="00160EB7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718" w:type="dxa"/>
            <w:shd w:val="clear" w:color="auto" w:fill="FFFFFF" w:themeFill="background1"/>
          </w:tcPr>
          <w:p w14:paraId="56AF5110" w14:textId="63FF9C94" w:rsidR="006B04D2" w:rsidRPr="00C236E7" w:rsidRDefault="00160EB7" w:rsidP="00C236E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</w:tbl>
    <w:p w14:paraId="50C5806F" w14:textId="77777777" w:rsidR="00BF60D1" w:rsidRPr="00C236E7" w:rsidRDefault="00BF60D1" w:rsidP="004F09D7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19" w:name="_Toc450569459"/>
      <w:bookmarkStart w:id="20" w:name="_Toc450690963"/>
    </w:p>
    <w:p w14:paraId="10B41E12" w14:textId="029A9BA8" w:rsidR="00BF60D1" w:rsidRPr="00C236E7" w:rsidRDefault="004F09D7" w:rsidP="00C236E7">
      <w:pPr>
        <w:pStyle w:val="Heading1"/>
        <w:numPr>
          <w:ilvl w:val="0"/>
          <w:numId w:val="1"/>
        </w:numPr>
        <w:spacing w:before="0" w:after="0" w:line="360" w:lineRule="auto"/>
        <w:ind w:left="426" w:hanging="426"/>
        <w:rPr>
          <w:sz w:val="26"/>
          <w:szCs w:val="26"/>
        </w:rPr>
      </w:pPr>
      <w:bookmarkStart w:id="21" w:name="_Toc450569462"/>
      <w:bookmarkStart w:id="22" w:name="_Toc450690966"/>
      <w:bookmarkStart w:id="23" w:name="_Toc7712160"/>
      <w:bookmarkEnd w:id="19"/>
      <w:bookmarkEnd w:id="20"/>
      <w:r>
        <w:rPr>
          <w:sz w:val="26"/>
          <w:szCs w:val="26"/>
        </w:rPr>
        <w:lastRenderedPageBreak/>
        <w:t>NHU CẦU VỀ MÔI TRƯỜNG</w:t>
      </w:r>
    </w:p>
    <w:p w14:paraId="68F24AAA" w14:textId="53FE5B79" w:rsidR="00BF60D1" w:rsidRPr="00C236E7" w:rsidRDefault="00BF60D1" w:rsidP="00C236E7">
      <w:pPr>
        <w:pStyle w:val="Heading2"/>
        <w:numPr>
          <w:ilvl w:val="0"/>
          <w:numId w:val="0"/>
        </w:numPr>
        <w:spacing w:before="0" w:after="0" w:line="360" w:lineRule="auto"/>
        <w:rPr>
          <w:i w:val="0"/>
        </w:rPr>
      </w:pPr>
      <w:bookmarkStart w:id="24" w:name="_Toc184811065"/>
      <w:bookmarkEnd w:id="21"/>
      <w:bookmarkEnd w:id="22"/>
      <w:bookmarkEnd w:id="23"/>
      <w:r w:rsidRPr="00C236E7">
        <w:rPr>
          <w:i w:val="0"/>
        </w:rPr>
        <w:t xml:space="preserve">4.1 Phần </w:t>
      </w:r>
      <w:proofErr w:type="spellStart"/>
      <w:r w:rsidRPr="00C236E7">
        <w:rPr>
          <w:i w:val="0"/>
        </w:rPr>
        <w:t>cứng</w:t>
      </w:r>
      <w:proofErr w:type="spellEnd"/>
      <w:r w:rsidRPr="00C236E7">
        <w:rPr>
          <w:i w:val="0"/>
        </w:rPr>
        <w:t xml:space="preserve"> </w:t>
      </w:r>
      <w:proofErr w:type="spellStart"/>
      <w:r w:rsidRPr="00C236E7">
        <w:rPr>
          <w:i w:val="0"/>
        </w:rPr>
        <w:t>và</w:t>
      </w:r>
      <w:proofErr w:type="spellEnd"/>
      <w:r w:rsidRPr="00C236E7">
        <w:rPr>
          <w:i w:val="0"/>
        </w:rPr>
        <w:t xml:space="preserve"> </w:t>
      </w:r>
      <w:proofErr w:type="spellStart"/>
      <w:r w:rsidRPr="00C236E7">
        <w:rPr>
          <w:i w:val="0"/>
        </w:rPr>
        <w:t>phần</w:t>
      </w:r>
      <w:proofErr w:type="spellEnd"/>
      <w:r w:rsidRPr="00C236E7">
        <w:rPr>
          <w:i w:val="0"/>
        </w:rPr>
        <w:t xml:space="preserve"> </w:t>
      </w:r>
      <w:proofErr w:type="spellStart"/>
      <w:r w:rsidRPr="00C236E7">
        <w:rPr>
          <w:i w:val="0"/>
        </w:rPr>
        <w:t>mềm</w:t>
      </w:r>
      <w:bookmarkEnd w:id="24"/>
      <w:proofErr w:type="spellEnd"/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3519"/>
        <w:gridCol w:w="3218"/>
      </w:tblGrid>
      <w:tr w:rsidR="00C236E7" w:rsidRPr="00C236E7" w14:paraId="35EAD553" w14:textId="77777777" w:rsidTr="007C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274974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Thiết bị</w:t>
            </w:r>
          </w:p>
        </w:tc>
        <w:tc>
          <w:tcPr>
            <w:tcW w:w="18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839BDFC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Cấu hình</w:t>
            </w: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3A3407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Phần mềm</w:t>
            </w:r>
          </w:p>
        </w:tc>
      </w:tr>
      <w:tr w:rsidR="00C236E7" w:rsidRPr="00C236E7" w14:paraId="116BCA95" w14:textId="77777777" w:rsidTr="007C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  <w:shd w:val="clear" w:color="auto" w:fill="auto"/>
          </w:tcPr>
          <w:p w14:paraId="0D069065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PC</w:t>
            </w:r>
          </w:p>
        </w:tc>
        <w:tc>
          <w:tcPr>
            <w:tcW w:w="1823" w:type="pct"/>
            <w:shd w:val="clear" w:color="auto" w:fill="auto"/>
          </w:tcPr>
          <w:p w14:paraId="4FDE31DB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667" w:type="pct"/>
            <w:shd w:val="clear" w:color="auto" w:fill="auto"/>
          </w:tcPr>
          <w:p w14:paraId="1A2B7D1F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  <w:tr w:rsidR="00C236E7" w:rsidRPr="00C236E7" w14:paraId="1086AA6A" w14:textId="77777777" w:rsidTr="007C34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  <w:shd w:val="clear" w:color="auto" w:fill="auto"/>
          </w:tcPr>
          <w:p w14:paraId="6F477212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Laptop</w:t>
            </w:r>
          </w:p>
        </w:tc>
        <w:tc>
          <w:tcPr>
            <w:tcW w:w="1823" w:type="pct"/>
            <w:shd w:val="clear" w:color="auto" w:fill="auto"/>
          </w:tcPr>
          <w:p w14:paraId="22F0025E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667" w:type="pct"/>
            <w:shd w:val="clear" w:color="auto" w:fill="auto"/>
          </w:tcPr>
          <w:p w14:paraId="6C97A44A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  <w:tr w:rsidR="00C236E7" w:rsidRPr="00C236E7" w14:paraId="15CCE3D2" w14:textId="77777777" w:rsidTr="007C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  <w:shd w:val="clear" w:color="auto" w:fill="auto"/>
          </w:tcPr>
          <w:p w14:paraId="19445DFB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Mobile</w:t>
            </w:r>
          </w:p>
        </w:tc>
        <w:tc>
          <w:tcPr>
            <w:tcW w:w="1823" w:type="pct"/>
            <w:shd w:val="clear" w:color="auto" w:fill="auto"/>
          </w:tcPr>
          <w:p w14:paraId="6ED625DF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Internet access</w:t>
            </w:r>
          </w:p>
        </w:tc>
        <w:tc>
          <w:tcPr>
            <w:tcW w:w="1667" w:type="pct"/>
            <w:shd w:val="clear" w:color="auto" w:fill="auto"/>
          </w:tcPr>
          <w:p w14:paraId="2877C4FD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Google Chrome</w:t>
            </w:r>
          </w:p>
        </w:tc>
      </w:tr>
    </w:tbl>
    <w:p w14:paraId="704CB4D2" w14:textId="77777777" w:rsidR="00BF60D1" w:rsidRPr="00C236E7" w:rsidRDefault="00BF60D1" w:rsidP="00C236E7">
      <w:pPr>
        <w:spacing w:after="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49C1CBB5" w14:textId="77777777" w:rsidR="00BF60D1" w:rsidRPr="00C236E7" w:rsidRDefault="00BF60D1" w:rsidP="00C236E7">
      <w:pPr>
        <w:pStyle w:val="Heading2"/>
        <w:numPr>
          <w:ilvl w:val="0"/>
          <w:numId w:val="0"/>
        </w:numPr>
        <w:spacing w:before="0" w:after="0" w:line="360" w:lineRule="auto"/>
        <w:rPr>
          <w:i w:val="0"/>
          <w:color w:val="000000" w:themeColor="text1"/>
        </w:rPr>
      </w:pPr>
      <w:bookmarkStart w:id="25" w:name="_Toc184811066"/>
      <w:r w:rsidRPr="00C236E7">
        <w:rPr>
          <w:i w:val="0"/>
          <w:color w:val="000000" w:themeColor="text1"/>
        </w:rPr>
        <w:t>4.2 Công cụ hỗ trợ và năng suất</w:t>
      </w:r>
      <w:bookmarkEnd w:id="25"/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91"/>
        <w:gridCol w:w="2826"/>
        <w:gridCol w:w="1676"/>
      </w:tblGrid>
      <w:tr w:rsidR="00C236E7" w:rsidRPr="00C236E7" w14:paraId="0C8BE9FC" w14:textId="77777777" w:rsidTr="007C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AB0BC7E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Mục đích của công cụ</w:t>
            </w:r>
          </w:p>
        </w:tc>
        <w:tc>
          <w:tcPr>
            <w:tcW w:w="134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93BEA2A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Tên công cụ</w:t>
            </w:r>
          </w:p>
        </w:tc>
        <w:tc>
          <w:tcPr>
            <w:tcW w:w="14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933688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Nhà cung cấp</w:t>
            </w:r>
          </w:p>
        </w:tc>
        <w:tc>
          <w:tcPr>
            <w:tcW w:w="8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9FE11D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Phiên bản</w:t>
            </w:r>
          </w:p>
        </w:tc>
      </w:tr>
      <w:tr w:rsidR="00C236E7" w:rsidRPr="00C236E7" w14:paraId="63798960" w14:textId="77777777" w:rsidTr="007C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pct"/>
            <w:shd w:val="clear" w:color="auto" w:fill="auto"/>
          </w:tcPr>
          <w:p w14:paraId="6E9C10DB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Lập kế hoạch</w:t>
            </w:r>
          </w:p>
        </w:tc>
        <w:tc>
          <w:tcPr>
            <w:tcW w:w="1342" w:type="pct"/>
            <w:shd w:val="clear" w:color="auto" w:fill="auto"/>
          </w:tcPr>
          <w:p w14:paraId="743F971E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64" w:type="pct"/>
            <w:shd w:val="clear" w:color="auto" w:fill="auto"/>
          </w:tcPr>
          <w:p w14:paraId="469559F3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8" w:type="pct"/>
            <w:shd w:val="clear" w:color="auto" w:fill="auto"/>
          </w:tcPr>
          <w:p w14:paraId="6AA8A973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C236E7" w:rsidRPr="00C236E7" w14:paraId="56F3FDD9" w14:textId="77777777" w:rsidTr="007C34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pct"/>
            <w:shd w:val="clear" w:color="auto" w:fill="auto"/>
          </w:tcPr>
          <w:p w14:paraId="48981798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Quản lý dự án</w:t>
            </w:r>
          </w:p>
        </w:tc>
        <w:tc>
          <w:tcPr>
            <w:tcW w:w="1342" w:type="pct"/>
            <w:shd w:val="clear" w:color="auto" w:fill="auto"/>
          </w:tcPr>
          <w:p w14:paraId="0DCDF564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64" w:type="pct"/>
            <w:shd w:val="clear" w:color="auto" w:fill="auto"/>
          </w:tcPr>
          <w:p w14:paraId="314BC8A2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8" w:type="pct"/>
            <w:shd w:val="clear" w:color="auto" w:fill="auto"/>
          </w:tcPr>
          <w:p w14:paraId="435CB762" w14:textId="77777777" w:rsidR="00BF60D1" w:rsidRPr="00C236E7" w:rsidRDefault="00BF60D1" w:rsidP="00C236E7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695E401A" w14:textId="77777777" w:rsidR="00BF60D1" w:rsidRPr="00C236E7" w:rsidRDefault="00BF60D1" w:rsidP="00C236E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1"/>
          <w:sz w:val="26"/>
          <w:szCs w:val="26"/>
          <w:lang w:eastAsia="zh-CN"/>
        </w:rPr>
      </w:pPr>
      <w:bookmarkStart w:id="26" w:name="_Toc450569465"/>
      <w:bookmarkStart w:id="27" w:name="_Toc450690969"/>
    </w:p>
    <w:p w14:paraId="5FCE1037" w14:textId="77777777" w:rsidR="00BF60D1" w:rsidRPr="00C236E7" w:rsidRDefault="00BF60D1" w:rsidP="00C236E7">
      <w:pPr>
        <w:pStyle w:val="Heading1"/>
        <w:numPr>
          <w:ilvl w:val="0"/>
          <w:numId w:val="9"/>
        </w:numPr>
        <w:spacing w:before="0" w:after="0" w:line="360" w:lineRule="auto"/>
        <w:rPr>
          <w:color w:val="000000" w:themeColor="text1"/>
          <w:sz w:val="26"/>
          <w:szCs w:val="26"/>
        </w:rPr>
      </w:pPr>
      <w:bookmarkStart w:id="28" w:name="_Toc184811067"/>
      <w:bookmarkEnd w:id="26"/>
      <w:bookmarkEnd w:id="27"/>
      <w:r w:rsidRPr="00C236E7">
        <w:rPr>
          <w:color w:val="000000" w:themeColor="text1"/>
          <w:sz w:val="26"/>
          <w:szCs w:val="26"/>
        </w:rPr>
        <w:t>Vai trò và Trách nhiệm</w:t>
      </w:r>
      <w:bookmarkEnd w:id="28"/>
      <w:r w:rsidRPr="00C236E7">
        <w:rPr>
          <w:color w:val="000000" w:themeColor="text1"/>
          <w:sz w:val="26"/>
          <w:szCs w:val="26"/>
        </w:rPr>
        <w:t xml:space="preserve"> </w:t>
      </w:r>
    </w:p>
    <w:tbl>
      <w:tblPr>
        <w:tblStyle w:val="GridTable4-Accent1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293"/>
        <w:gridCol w:w="4926"/>
      </w:tblGrid>
      <w:tr w:rsidR="00C236E7" w:rsidRPr="00C236E7" w14:paraId="78D9198E" w14:textId="77777777" w:rsidTr="007C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5107F6" w14:textId="77777777" w:rsidR="00BF60D1" w:rsidRPr="00C236E7" w:rsidRDefault="00BF60D1" w:rsidP="00C236E7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Vai trò</w:t>
            </w:r>
          </w:p>
        </w:tc>
        <w:tc>
          <w:tcPr>
            <w:tcW w:w="11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2AB5D7A" w14:textId="77777777" w:rsidR="00BF60D1" w:rsidRPr="00C236E7" w:rsidRDefault="00BF60D1" w:rsidP="00C236E7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Tài nguyên</w:t>
            </w:r>
          </w:p>
        </w:tc>
        <w:tc>
          <w:tcPr>
            <w:tcW w:w="25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32E0DED" w14:textId="77777777" w:rsidR="00BF60D1" w:rsidRPr="00C236E7" w:rsidRDefault="00BF60D1" w:rsidP="00C236E7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b w:val="0"/>
                <w:bCs w:val="0"/>
                <w:color w:val="000000" w:themeColor="text1"/>
                <w:sz w:val="26"/>
                <w:szCs w:val="26"/>
              </w:rPr>
              <w:t>Trách nhiệm</w:t>
            </w:r>
          </w:p>
        </w:tc>
      </w:tr>
      <w:tr w:rsidR="00C236E7" w:rsidRPr="00C236E7" w14:paraId="21559470" w14:textId="77777777" w:rsidTr="007C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  <w:shd w:val="clear" w:color="auto" w:fill="auto"/>
          </w:tcPr>
          <w:p w14:paraId="3BB66255" w14:textId="77777777" w:rsidR="00BF60D1" w:rsidRPr="00C236E7" w:rsidRDefault="00BF60D1" w:rsidP="00C236E7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 xml:space="preserve">Management Team </w:t>
            </w:r>
          </w:p>
        </w:tc>
        <w:tc>
          <w:tcPr>
            <w:tcW w:w="1188" w:type="pct"/>
            <w:shd w:val="clear" w:color="auto" w:fill="auto"/>
          </w:tcPr>
          <w:p w14:paraId="5EE7398F" w14:textId="40F20126" w:rsidR="00BF60D1" w:rsidRPr="00C236E7" w:rsidRDefault="00511991" w:rsidP="00C236E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Thanh</w:t>
            </w:r>
          </w:p>
          <w:p w14:paraId="67980541" w14:textId="77777777" w:rsidR="00BF60D1" w:rsidRPr="00C236E7" w:rsidRDefault="00BF60D1" w:rsidP="00C236E7">
            <w:pPr>
              <w:spacing w:after="0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</w:p>
        </w:tc>
        <w:tc>
          <w:tcPr>
            <w:tcW w:w="2552" w:type="pct"/>
            <w:shd w:val="clear" w:color="auto" w:fill="auto"/>
          </w:tcPr>
          <w:p w14:paraId="4E0E7471" w14:textId="527F09DA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• Đảm bảo dự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án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được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giao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đúng</w:t>
            </w:r>
            <w:proofErr w:type="spellEnd"/>
            <w:r w:rsidR="005119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tiến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độ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ngân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sách</w:t>
            </w:r>
            <w:proofErr w:type="spellEnd"/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và chất lượng.</w:t>
            </w:r>
          </w:p>
          <w:p w14:paraId="1B95E71F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Thường xuyên xem xét tiến độ Kiểm thử với Trưởng nhóm kiểm tra.</w:t>
            </w:r>
          </w:p>
          <w:p w14:paraId="60D06275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14:paraId="355E064F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• Xem xét cách tiếp cận, kế hoạch và           </w:t>
            </w:r>
          </w:p>
          <w:p w14:paraId="7324DC70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 lịch trình Kiểm tra.</w:t>
            </w:r>
          </w:p>
          <w:p w14:paraId="6829A96C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zh-CN"/>
              </w:rPr>
              <w:t>• Cung cấp hỗ trợ kỹ thuật</w:t>
            </w:r>
          </w:p>
        </w:tc>
      </w:tr>
      <w:tr w:rsidR="00C236E7" w:rsidRPr="00C236E7" w14:paraId="2F7C26C2" w14:textId="77777777" w:rsidTr="007C34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  <w:shd w:val="clear" w:color="auto" w:fill="auto"/>
          </w:tcPr>
          <w:p w14:paraId="6B2C5E5B" w14:textId="77777777" w:rsidR="00BF60D1" w:rsidRPr="00C236E7" w:rsidRDefault="00BF60D1" w:rsidP="00C236E7">
            <w:pPr>
              <w:pStyle w:val="TableContents"/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C236E7">
              <w:rPr>
                <w:color w:val="000000" w:themeColor="text1"/>
                <w:sz w:val="26"/>
                <w:szCs w:val="26"/>
              </w:rPr>
              <w:t>Develop Team</w:t>
            </w:r>
          </w:p>
        </w:tc>
        <w:tc>
          <w:tcPr>
            <w:tcW w:w="1188" w:type="pct"/>
            <w:shd w:val="clear" w:color="auto" w:fill="auto"/>
          </w:tcPr>
          <w:p w14:paraId="202CC8D0" w14:textId="77777777" w:rsidR="00BF60D1" w:rsidRPr="00C236E7" w:rsidRDefault="00BF60D1" w:rsidP="00C236E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Team</w:t>
            </w:r>
          </w:p>
          <w:p w14:paraId="7120A1DC" w14:textId="77777777" w:rsidR="00BF60D1" w:rsidRPr="00C236E7" w:rsidRDefault="00BF60D1" w:rsidP="00C236E7">
            <w:pPr>
              <w:spacing w:after="0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EE6E02" w14:textId="77777777" w:rsidR="00BF60D1" w:rsidRPr="00C236E7" w:rsidRDefault="00BF60D1" w:rsidP="00C236E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52" w:type="pct"/>
            <w:shd w:val="clear" w:color="auto" w:fill="auto"/>
          </w:tcPr>
          <w:p w14:paraId="54FF0A95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Xem xét các kế hoạch kiểm tra cấp cao / chi tiết</w:t>
            </w:r>
          </w:p>
          <w:p w14:paraId="5745D762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Giải quyết các vấn đề thiết kế</w:t>
            </w:r>
          </w:p>
          <w:p w14:paraId="2D64C1F7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Giải quyết các vấn đề phát triển</w:t>
            </w:r>
          </w:p>
          <w:p w14:paraId="0D71E1C6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Hỗ trợ kiểm tra sự chấp nhận của người dùng</w:t>
            </w:r>
          </w:p>
          <w:p w14:paraId="64EF0F84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• Phát triển các kịch bản kiểm tra Đơn vị</w:t>
            </w:r>
          </w:p>
          <w:p w14:paraId="423329B3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Thực hiện bài kiểm tra Đơn vị</w:t>
            </w:r>
          </w:p>
          <w:p w14:paraId="3FD37D56" w14:textId="77777777" w:rsidR="00BF60D1" w:rsidRPr="00C236E7" w:rsidRDefault="00BF60D1" w:rsidP="00C236E7">
            <w:pPr>
              <w:suppressAutoHyphens/>
              <w:spacing w:after="0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23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• Sữa lỗi</w:t>
            </w:r>
          </w:p>
        </w:tc>
      </w:tr>
    </w:tbl>
    <w:p w14:paraId="48E7A423" w14:textId="77777777" w:rsidR="00BF60D1" w:rsidRPr="00C236E7" w:rsidRDefault="00BF60D1" w:rsidP="00BF60D1">
      <w:pPr>
        <w:rPr>
          <w:rFonts w:ascii="Times New Roman" w:hAnsi="Times New Roman" w:cs="Times New Roman"/>
          <w:sz w:val="26"/>
          <w:szCs w:val="26"/>
        </w:rPr>
      </w:pPr>
    </w:p>
    <w:p w14:paraId="4FC1317A" w14:textId="21FB07CE" w:rsidR="00EC5EF4" w:rsidRPr="00BF60D1" w:rsidRDefault="00EC5EF4" w:rsidP="00BF60D1"/>
    <w:sectPr w:rsidR="00EC5EF4" w:rsidRPr="00BF60D1" w:rsidSect="00FC5C81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986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7BB5E" w14:textId="77777777" w:rsidR="00470298" w:rsidRDefault="00470298" w:rsidP="00FF7526">
      <w:pPr>
        <w:spacing w:after="0" w:line="240" w:lineRule="auto"/>
      </w:pPr>
      <w:r>
        <w:separator/>
      </w:r>
    </w:p>
  </w:endnote>
  <w:endnote w:type="continuationSeparator" w:id="0">
    <w:p w14:paraId="75ADD285" w14:textId="77777777" w:rsidR="00470298" w:rsidRDefault="00470298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1926" w14:textId="64E3947B" w:rsidR="00BC7204" w:rsidRDefault="00BC7204" w:rsidP="004303B6">
    <w:pPr>
      <w:pStyle w:val="Footer"/>
      <w:jc w:val="right"/>
      <w:rPr>
        <w:rFonts w:ascii="Times New Roman" w:hAnsi="Times New Roman" w:cs="Times New Roman"/>
        <w:noProof/>
      </w:rPr>
    </w:pPr>
  </w:p>
  <w:p w14:paraId="4D512275" w14:textId="5779FBE0" w:rsidR="00BC7204" w:rsidRDefault="00BC7204" w:rsidP="00FC5C81">
    <w:pPr>
      <w:pStyle w:val="Footer"/>
      <w:tabs>
        <w:tab w:val="clear" w:pos="4680"/>
        <w:tab w:val="clear" w:pos="9360"/>
        <w:tab w:val="left" w:pos="235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B7C7A" w14:textId="77777777" w:rsidR="00BC7204" w:rsidRPr="00731408" w:rsidRDefault="00BC7204" w:rsidP="007314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55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DBE1FE2" w14:textId="77777777" w:rsidR="00BC7204" w:rsidRDefault="00BC7204" w:rsidP="004303B6">
        <w:pPr>
          <w:pStyle w:val="Footer"/>
          <w:jc w:val="right"/>
          <w:rPr>
            <w:rFonts w:ascii="Times New Roman" w:hAnsi="Times New Roman" w:cs="Times New Roman"/>
            <w:noProof/>
          </w:rPr>
        </w:pPr>
        <w:r w:rsidRPr="00C00B46">
          <w:rPr>
            <w:rFonts w:ascii="Times New Roman" w:hAnsi="Times New Roman" w:cs="Times New Roman"/>
          </w:rPr>
          <w:t xml:space="preserve">Trang </w:t>
        </w:r>
        <w:r w:rsidRPr="00C00B46">
          <w:rPr>
            <w:rFonts w:ascii="Times New Roman" w:hAnsi="Times New Roman" w:cs="Times New Roman"/>
          </w:rPr>
          <w:fldChar w:fldCharType="begin"/>
        </w:r>
        <w:r w:rsidRPr="00C00B46">
          <w:rPr>
            <w:rFonts w:ascii="Times New Roman" w:hAnsi="Times New Roman" w:cs="Times New Roman"/>
          </w:rPr>
          <w:instrText xml:space="preserve"> PAGE   \* MERGEFORMAT </w:instrText>
        </w:r>
        <w:r w:rsidRPr="00C00B46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C00B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1D9E30A" w14:textId="77777777" w:rsidR="00BC7204" w:rsidRDefault="00BC7204" w:rsidP="00FC5C81">
    <w:pPr>
      <w:pStyle w:val="Footer"/>
      <w:tabs>
        <w:tab w:val="clear" w:pos="4680"/>
        <w:tab w:val="clear" w:pos="9360"/>
        <w:tab w:val="left" w:pos="235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7645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AEA219C" w14:textId="77777777" w:rsidR="00BC7204" w:rsidRDefault="00BC7204" w:rsidP="00731408">
        <w:pPr>
          <w:pStyle w:val="Footer"/>
          <w:jc w:val="right"/>
          <w:rPr>
            <w:rFonts w:ascii="Times New Roman" w:hAnsi="Times New Roman" w:cs="Times New Roman"/>
            <w:noProof/>
          </w:rPr>
        </w:pPr>
        <w:r w:rsidRPr="00C00B46">
          <w:rPr>
            <w:rFonts w:ascii="Times New Roman" w:hAnsi="Times New Roman" w:cs="Times New Roman"/>
          </w:rPr>
          <w:t xml:space="preserve">Trang </w:t>
        </w:r>
        <w:r w:rsidRPr="00C00B46">
          <w:rPr>
            <w:rFonts w:ascii="Times New Roman" w:hAnsi="Times New Roman" w:cs="Times New Roman"/>
          </w:rPr>
          <w:fldChar w:fldCharType="begin"/>
        </w:r>
        <w:r w:rsidRPr="00C00B46">
          <w:rPr>
            <w:rFonts w:ascii="Times New Roman" w:hAnsi="Times New Roman" w:cs="Times New Roman"/>
          </w:rPr>
          <w:instrText xml:space="preserve"> PAGE   \* MERGEFORMAT </w:instrText>
        </w:r>
        <w:r w:rsidRPr="00C00B46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14</w:t>
        </w:r>
        <w:r w:rsidRPr="00C00B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99F1C43" w14:textId="77777777" w:rsidR="00BC7204" w:rsidRPr="00731408" w:rsidRDefault="00BC7204" w:rsidP="0073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8A45C" w14:textId="77777777" w:rsidR="00470298" w:rsidRDefault="00470298" w:rsidP="00FF7526">
      <w:pPr>
        <w:spacing w:after="0" w:line="240" w:lineRule="auto"/>
      </w:pPr>
      <w:r>
        <w:separator/>
      </w:r>
    </w:p>
  </w:footnote>
  <w:footnote w:type="continuationSeparator" w:id="0">
    <w:p w14:paraId="709473B4" w14:textId="77777777" w:rsidR="00470298" w:rsidRDefault="00470298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025B" w14:textId="0148C639" w:rsidR="00BC7204" w:rsidRPr="00C00B46" w:rsidRDefault="00BC7204" w:rsidP="00923E43">
    <w:pPr>
      <w:pStyle w:val="Header"/>
      <w:tabs>
        <w:tab w:val="right" w:pos="9630"/>
      </w:tabs>
      <w:rPr>
        <w:rFonts w:ascii="Times New Roman" w:hAnsi="Times New Roman" w:cs="Times New Roman"/>
        <w:i/>
      </w:rPr>
    </w:pPr>
  </w:p>
  <w:p w14:paraId="1942F728" w14:textId="76B7BDC7" w:rsidR="00BC7204" w:rsidRDefault="00BC7204" w:rsidP="00923E4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DC39D6" wp14:editId="39A38EF9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B0C431" w14:textId="77777777" w:rsidR="00BC7204" w:rsidRPr="00BD6352" w:rsidRDefault="00BC7204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C39D6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" filled="f" stroked="f" strokeweight=".5pt">
              <v:textbox>
                <w:txbxContent>
                  <w:p w14:paraId="52B0C431" w14:textId="77777777" w:rsidR="00BC7204" w:rsidRPr="00BD6352" w:rsidRDefault="00BC7204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5504A" w14:textId="77777777" w:rsidR="00BC7204" w:rsidRPr="00E65E00" w:rsidRDefault="00BC7204" w:rsidP="00E6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4248" w14:textId="77777777" w:rsidR="00BC7204" w:rsidRDefault="00BC7204" w:rsidP="00923E4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1AD95" wp14:editId="19BCF67D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86F8D" w14:textId="5D12ED95" w:rsidR="00BC7204" w:rsidRPr="00BD6352" w:rsidRDefault="00BC7204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1AD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7.25pt;margin-top:-20.25pt;width:207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" filled="f" stroked="f" strokeweight=".5pt">
              <v:textbox>
                <w:txbxContent>
                  <w:p w14:paraId="25586F8D" w14:textId="5D12ED95" w:rsidR="00BC7204" w:rsidRPr="00BD6352" w:rsidRDefault="00BC7204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402FB" w14:textId="1EE0CA04" w:rsidR="00BC7204" w:rsidRPr="00C00B46" w:rsidRDefault="00BC7204" w:rsidP="00FC5C81">
    <w:pPr>
      <w:pStyle w:val="Header"/>
      <w:tabs>
        <w:tab w:val="right" w:pos="9630"/>
      </w:tabs>
      <w:rPr>
        <w:rFonts w:ascii="Times New Roman" w:hAnsi="Times New Roman" w:cs="Times New Roman"/>
        <w:i/>
      </w:rPr>
    </w:pPr>
    <w:bookmarkStart w:id="29" w:name="_Hlk184795655"/>
    <w:r>
      <w:rPr>
        <w:rFonts w:ascii="Times New Roman" w:hAnsi="Times New Roman" w:cs="Times New Roman"/>
        <w:i/>
      </w:rPr>
      <w:t>Test</w:t>
    </w:r>
    <w:r w:rsidRPr="00C00B46">
      <w:rPr>
        <w:rFonts w:ascii="Times New Roman" w:hAnsi="Times New Roman" w:cs="Times New Roman"/>
        <w:i/>
        <w:lang w:val="vi-VN"/>
      </w:rPr>
      <w:t xml:space="preserve"> </w:t>
    </w:r>
    <w:r>
      <w:rPr>
        <w:rFonts w:ascii="Times New Roman" w:hAnsi="Times New Roman" w:cs="Times New Roman"/>
        <w:i/>
      </w:rPr>
      <w:t>Plan</w:t>
    </w:r>
    <w:r w:rsidRPr="00C00B46">
      <w:rPr>
        <w:rFonts w:ascii="Times New Roman" w:hAnsi="Times New Roman" w:cs="Times New Roman"/>
        <w:i/>
        <w:lang w:val="vi-VN"/>
      </w:rPr>
      <w:t xml:space="preserve"> </w:t>
    </w:r>
    <w:r>
      <w:rPr>
        <w:rFonts w:ascii="Times New Roman" w:hAnsi="Times New Roman" w:cs="Times New Roman"/>
        <w:i/>
      </w:rPr>
      <w:t xml:space="preserve">Sprint 2 </w:t>
    </w:r>
    <w:proofErr w:type="spellStart"/>
    <w:r w:rsidRPr="00C00B46">
      <w:rPr>
        <w:rFonts w:ascii="Times New Roman" w:hAnsi="Times New Roman" w:cs="Times New Roman"/>
        <w:i/>
        <w:lang w:val="vi-VN"/>
      </w:rPr>
      <w:t>Document</w:t>
    </w:r>
    <w:proofErr w:type="spellEnd"/>
    <w:r w:rsidRPr="00C00B46">
      <w:rPr>
        <w:rFonts w:ascii="Times New Roman" w:hAnsi="Times New Roman" w:cs="Times New Roman"/>
        <w:i/>
      </w:rPr>
      <w:tab/>
    </w:r>
    <w:r w:rsidRPr="00C00B46">
      <w:rPr>
        <w:rFonts w:ascii="Times New Roman" w:hAnsi="Times New Roman" w:cs="Times New Roman"/>
        <w:i/>
      </w:rPr>
      <w:tab/>
    </w:r>
    <w:proofErr w:type="spellStart"/>
    <w:r>
      <w:rPr>
        <w:rFonts w:ascii="Times New Roman" w:hAnsi="Times New Roman" w:cs="Times New Roman"/>
        <w:i/>
      </w:rPr>
      <w:t>SmartOrder</w:t>
    </w:r>
    <w:proofErr w:type="spellEnd"/>
    <w:r w:rsidRPr="00C00B46">
      <w:rPr>
        <w:rFonts w:ascii="Times New Roman" w:hAnsi="Times New Roman" w:cs="Times New Roman"/>
        <w:i/>
      </w:rPr>
      <w:t xml:space="preserve"> </w:t>
    </w:r>
  </w:p>
  <w:p w14:paraId="24831C45" w14:textId="77777777" w:rsidR="00BC7204" w:rsidRDefault="00BC7204" w:rsidP="00FC5C81">
    <w:pPr>
      <w:pStyle w:val="Header"/>
      <w:tabs>
        <w:tab w:val="right" w:pos="9072"/>
      </w:tabs>
    </w:pPr>
  </w:p>
  <w:bookmarkEnd w:id="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4E5755"/>
    <w:multiLevelType w:val="hybridMultilevel"/>
    <w:tmpl w:val="22520E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26"/>
    <w:rsid w:val="00001465"/>
    <w:rsid w:val="00025FCF"/>
    <w:rsid w:val="00032556"/>
    <w:rsid w:val="00032EA0"/>
    <w:rsid w:val="00033CCB"/>
    <w:rsid w:val="000429F4"/>
    <w:rsid w:val="00057CD8"/>
    <w:rsid w:val="0007352F"/>
    <w:rsid w:val="000831E9"/>
    <w:rsid w:val="000835FC"/>
    <w:rsid w:val="000877B1"/>
    <w:rsid w:val="00094EB0"/>
    <w:rsid w:val="000A7A43"/>
    <w:rsid w:val="000B1D3A"/>
    <w:rsid w:val="000B41E9"/>
    <w:rsid w:val="000C0268"/>
    <w:rsid w:val="000E4C54"/>
    <w:rsid w:val="000E5E74"/>
    <w:rsid w:val="000F4AAD"/>
    <w:rsid w:val="00102A2C"/>
    <w:rsid w:val="00104122"/>
    <w:rsid w:val="00104224"/>
    <w:rsid w:val="001206F6"/>
    <w:rsid w:val="00123C5A"/>
    <w:rsid w:val="001304EC"/>
    <w:rsid w:val="00134FD2"/>
    <w:rsid w:val="00135D18"/>
    <w:rsid w:val="0014495A"/>
    <w:rsid w:val="0015086F"/>
    <w:rsid w:val="00150ECE"/>
    <w:rsid w:val="001567DB"/>
    <w:rsid w:val="00160DC7"/>
    <w:rsid w:val="00160EB7"/>
    <w:rsid w:val="00175F90"/>
    <w:rsid w:val="00180B48"/>
    <w:rsid w:val="00182385"/>
    <w:rsid w:val="00190091"/>
    <w:rsid w:val="00195581"/>
    <w:rsid w:val="001A3F5F"/>
    <w:rsid w:val="001B1D47"/>
    <w:rsid w:val="001B2167"/>
    <w:rsid w:val="001D47F7"/>
    <w:rsid w:val="001D7473"/>
    <w:rsid w:val="001E3D79"/>
    <w:rsid w:val="001E78F6"/>
    <w:rsid w:val="00202534"/>
    <w:rsid w:val="00207320"/>
    <w:rsid w:val="002079DE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96353"/>
    <w:rsid w:val="00297E2F"/>
    <w:rsid w:val="002A0797"/>
    <w:rsid w:val="002B3046"/>
    <w:rsid w:val="002B4C0A"/>
    <w:rsid w:val="002B7C2B"/>
    <w:rsid w:val="002C0898"/>
    <w:rsid w:val="002C6F6F"/>
    <w:rsid w:val="00302B8E"/>
    <w:rsid w:val="00303637"/>
    <w:rsid w:val="00335C01"/>
    <w:rsid w:val="0035327E"/>
    <w:rsid w:val="00360539"/>
    <w:rsid w:val="00367B3A"/>
    <w:rsid w:val="003740AC"/>
    <w:rsid w:val="00374BBC"/>
    <w:rsid w:val="00375341"/>
    <w:rsid w:val="00380C42"/>
    <w:rsid w:val="003817F1"/>
    <w:rsid w:val="0038725E"/>
    <w:rsid w:val="00390EBE"/>
    <w:rsid w:val="00392AA5"/>
    <w:rsid w:val="003A4F75"/>
    <w:rsid w:val="003A5ACE"/>
    <w:rsid w:val="003B2E7C"/>
    <w:rsid w:val="003B4DC2"/>
    <w:rsid w:val="003C73D6"/>
    <w:rsid w:val="003D79D2"/>
    <w:rsid w:val="003E2C94"/>
    <w:rsid w:val="00400AB9"/>
    <w:rsid w:val="00403CF6"/>
    <w:rsid w:val="00407CA9"/>
    <w:rsid w:val="00411D10"/>
    <w:rsid w:val="0042601D"/>
    <w:rsid w:val="00427C7F"/>
    <w:rsid w:val="004303B6"/>
    <w:rsid w:val="0043121F"/>
    <w:rsid w:val="004318EF"/>
    <w:rsid w:val="00447CE6"/>
    <w:rsid w:val="004654B0"/>
    <w:rsid w:val="00470298"/>
    <w:rsid w:val="00472127"/>
    <w:rsid w:val="00475E87"/>
    <w:rsid w:val="004972E2"/>
    <w:rsid w:val="004A3D65"/>
    <w:rsid w:val="004B447D"/>
    <w:rsid w:val="004C6C9C"/>
    <w:rsid w:val="004D0200"/>
    <w:rsid w:val="004D7A33"/>
    <w:rsid w:val="004D7CF8"/>
    <w:rsid w:val="004E3557"/>
    <w:rsid w:val="004E3D6C"/>
    <w:rsid w:val="004E6EA7"/>
    <w:rsid w:val="004F00BB"/>
    <w:rsid w:val="004F09D7"/>
    <w:rsid w:val="004F3736"/>
    <w:rsid w:val="004F65EB"/>
    <w:rsid w:val="004F7256"/>
    <w:rsid w:val="004F74B8"/>
    <w:rsid w:val="00511991"/>
    <w:rsid w:val="005141E6"/>
    <w:rsid w:val="00517E50"/>
    <w:rsid w:val="00523881"/>
    <w:rsid w:val="0053438A"/>
    <w:rsid w:val="00534E63"/>
    <w:rsid w:val="00536217"/>
    <w:rsid w:val="0054429C"/>
    <w:rsid w:val="005459C1"/>
    <w:rsid w:val="00546154"/>
    <w:rsid w:val="00550BA7"/>
    <w:rsid w:val="005537A7"/>
    <w:rsid w:val="00560952"/>
    <w:rsid w:val="0056096E"/>
    <w:rsid w:val="00561AD9"/>
    <w:rsid w:val="0056473C"/>
    <w:rsid w:val="00567843"/>
    <w:rsid w:val="005738B2"/>
    <w:rsid w:val="005745BC"/>
    <w:rsid w:val="00576FC6"/>
    <w:rsid w:val="00585141"/>
    <w:rsid w:val="0059077C"/>
    <w:rsid w:val="005920B7"/>
    <w:rsid w:val="00595FBA"/>
    <w:rsid w:val="005A0279"/>
    <w:rsid w:val="005A096C"/>
    <w:rsid w:val="005A36F5"/>
    <w:rsid w:val="005A398B"/>
    <w:rsid w:val="005A4651"/>
    <w:rsid w:val="005B3166"/>
    <w:rsid w:val="005B40E1"/>
    <w:rsid w:val="005B717E"/>
    <w:rsid w:val="005C2EB5"/>
    <w:rsid w:val="005C7A2D"/>
    <w:rsid w:val="005D3F7B"/>
    <w:rsid w:val="005D4A81"/>
    <w:rsid w:val="005D529E"/>
    <w:rsid w:val="005E2F54"/>
    <w:rsid w:val="005E671B"/>
    <w:rsid w:val="00600939"/>
    <w:rsid w:val="0062756E"/>
    <w:rsid w:val="00636C88"/>
    <w:rsid w:val="00646CAF"/>
    <w:rsid w:val="00650533"/>
    <w:rsid w:val="00656C80"/>
    <w:rsid w:val="0065796A"/>
    <w:rsid w:val="0066252C"/>
    <w:rsid w:val="0066449C"/>
    <w:rsid w:val="006652A7"/>
    <w:rsid w:val="00665960"/>
    <w:rsid w:val="00666E86"/>
    <w:rsid w:val="0067069D"/>
    <w:rsid w:val="00671BB1"/>
    <w:rsid w:val="00674004"/>
    <w:rsid w:val="00675F61"/>
    <w:rsid w:val="006833BB"/>
    <w:rsid w:val="00684053"/>
    <w:rsid w:val="00686A2F"/>
    <w:rsid w:val="00692A54"/>
    <w:rsid w:val="006935FF"/>
    <w:rsid w:val="006A0FA4"/>
    <w:rsid w:val="006B01F0"/>
    <w:rsid w:val="006B04D2"/>
    <w:rsid w:val="006B36C8"/>
    <w:rsid w:val="006B5D97"/>
    <w:rsid w:val="006D1D1F"/>
    <w:rsid w:val="006D70C3"/>
    <w:rsid w:val="006E22F6"/>
    <w:rsid w:val="006E45A2"/>
    <w:rsid w:val="006E4B7E"/>
    <w:rsid w:val="006F5C53"/>
    <w:rsid w:val="00706AC8"/>
    <w:rsid w:val="00712D07"/>
    <w:rsid w:val="00731408"/>
    <w:rsid w:val="007444EF"/>
    <w:rsid w:val="0075012F"/>
    <w:rsid w:val="007602F5"/>
    <w:rsid w:val="00763180"/>
    <w:rsid w:val="007636BC"/>
    <w:rsid w:val="007644E8"/>
    <w:rsid w:val="007704BD"/>
    <w:rsid w:val="00773C27"/>
    <w:rsid w:val="007759F1"/>
    <w:rsid w:val="00775C85"/>
    <w:rsid w:val="00784A6C"/>
    <w:rsid w:val="007904C0"/>
    <w:rsid w:val="00790D63"/>
    <w:rsid w:val="007958F3"/>
    <w:rsid w:val="007B5B72"/>
    <w:rsid w:val="007B7214"/>
    <w:rsid w:val="007C25E3"/>
    <w:rsid w:val="007C2BDC"/>
    <w:rsid w:val="007C342A"/>
    <w:rsid w:val="007E2AB1"/>
    <w:rsid w:val="007E6C1A"/>
    <w:rsid w:val="007F236C"/>
    <w:rsid w:val="007F5D08"/>
    <w:rsid w:val="00803640"/>
    <w:rsid w:val="00813D6E"/>
    <w:rsid w:val="00817969"/>
    <w:rsid w:val="008279B9"/>
    <w:rsid w:val="0083319A"/>
    <w:rsid w:val="00835203"/>
    <w:rsid w:val="00836DCA"/>
    <w:rsid w:val="008415AB"/>
    <w:rsid w:val="00843B9A"/>
    <w:rsid w:val="00853395"/>
    <w:rsid w:val="008562EA"/>
    <w:rsid w:val="008563D8"/>
    <w:rsid w:val="008606CB"/>
    <w:rsid w:val="00862FCC"/>
    <w:rsid w:val="00863D01"/>
    <w:rsid w:val="0086447F"/>
    <w:rsid w:val="00870FBF"/>
    <w:rsid w:val="00871E51"/>
    <w:rsid w:val="008735AB"/>
    <w:rsid w:val="00873C86"/>
    <w:rsid w:val="0088471F"/>
    <w:rsid w:val="00890C5D"/>
    <w:rsid w:val="00891D39"/>
    <w:rsid w:val="00892A10"/>
    <w:rsid w:val="008A0587"/>
    <w:rsid w:val="008A3F16"/>
    <w:rsid w:val="008A7FE7"/>
    <w:rsid w:val="008B47CF"/>
    <w:rsid w:val="008C06DD"/>
    <w:rsid w:val="008C0A21"/>
    <w:rsid w:val="008D0BAD"/>
    <w:rsid w:val="008F15C4"/>
    <w:rsid w:val="008F3C9B"/>
    <w:rsid w:val="008F54DA"/>
    <w:rsid w:val="008F7B85"/>
    <w:rsid w:val="00912D5B"/>
    <w:rsid w:val="0091773A"/>
    <w:rsid w:val="009228FE"/>
    <w:rsid w:val="00923E43"/>
    <w:rsid w:val="009368CC"/>
    <w:rsid w:val="00956DC6"/>
    <w:rsid w:val="00972AB0"/>
    <w:rsid w:val="009744E3"/>
    <w:rsid w:val="00974E94"/>
    <w:rsid w:val="00975AD0"/>
    <w:rsid w:val="00980DDB"/>
    <w:rsid w:val="00996A7A"/>
    <w:rsid w:val="009A12F5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01C10"/>
    <w:rsid w:val="00A06CD3"/>
    <w:rsid w:val="00A124DD"/>
    <w:rsid w:val="00A14AB6"/>
    <w:rsid w:val="00A20AA0"/>
    <w:rsid w:val="00A23A46"/>
    <w:rsid w:val="00A2582F"/>
    <w:rsid w:val="00A27D78"/>
    <w:rsid w:val="00A31FD6"/>
    <w:rsid w:val="00A346B2"/>
    <w:rsid w:val="00A366E6"/>
    <w:rsid w:val="00A42170"/>
    <w:rsid w:val="00A423BD"/>
    <w:rsid w:val="00A456FD"/>
    <w:rsid w:val="00A478C7"/>
    <w:rsid w:val="00A55EE1"/>
    <w:rsid w:val="00A64EFB"/>
    <w:rsid w:val="00A81B36"/>
    <w:rsid w:val="00A83648"/>
    <w:rsid w:val="00A86DA1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C6807"/>
    <w:rsid w:val="00AD48FD"/>
    <w:rsid w:val="00AD6DE1"/>
    <w:rsid w:val="00AE14C2"/>
    <w:rsid w:val="00B0091A"/>
    <w:rsid w:val="00B10B8D"/>
    <w:rsid w:val="00B160B4"/>
    <w:rsid w:val="00B16156"/>
    <w:rsid w:val="00B3249F"/>
    <w:rsid w:val="00B418E0"/>
    <w:rsid w:val="00B44C11"/>
    <w:rsid w:val="00B456D7"/>
    <w:rsid w:val="00B52C93"/>
    <w:rsid w:val="00B533F3"/>
    <w:rsid w:val="00B53730"/>
    <w:rsid w:val="00B53DF2"/>
    <w:rsid w:val="00B54443"/>
    <w:rsid w:val="00B6456D"/>
    <w:rsid w:val="00B6698A"/>
    <w:rsid w:val="00B72862"/>
    <w:rsid w:val="00B76CAE"/>
    <w:rsid w:val="00B850DF"/>
    <w:rsid w:val="00B86F8E"/>
    <w:rsid w:val="00B929CD"/>
    <w:rsid w:val="00BA1558"/>
    <w:rsid w:val="00BA2900"/>
    <w:rsid w:val="00BA7E08"/>
    <w:rsid w:val="00BB298F"/>
    <w:rsid w:val="00BB340E"/>
    <w:rsid w:val="00BC1358"/>
    <w:rsid w:val="00BC4B26"/>
    <w:rsid w:val="00BC7204"/>
    <w:rsid w:val="00BE765D"/>
    <w:rsid w:val="00BF60D1"/>
    <w:rsid w:val="00C004C2"/>
    <w:rsid w:val="00C004CF"/>
    <w:rsid w:val="00C02927"/>
    <w:rsid w:val="00C1069A"/>
    <w:rsid w:val="00C138E6"/>
    <w:rsid w:val="00C236E7"/>
    <w:rsid w:val="00C25AA8"/>
    <w:rsid w:val="00C26884"/>
    <w:rsid w:val="00C27F26"/>
    <w:rsid w:val="00C3327A"/>
    <w:rsid w:val="00C426AF"/>
    <w:rsid w:val="00C43C14"/>
    <w:rsid w:val="00C4426D"/>
    <w:rsid w:val="00C55651"/>
    <w:rsid w:val="00C55820"/>
    <w:rsid w:val="00C65875"/>
    <w:rsid w:val="00C65A83"/>
    <w:rsid w:val="00C81722"/>
    <w:rsid w:val="00C8684A"/>
    <w:rsid w:val="00C924C8"/>
    <w:rsid w:val="00C93313"/>
    <w:rsid w:val="00C94443"/>
    <w:rsid w:val="00CA4A11"/>
    <w:rsid w:val="00CA5985"/>
    <w:rsid w:val="00CB0A03"/>
    <w:rsid w:val="00CB59CE"/>
    <w:rsid w:val="00CB6043"/>
    <w:rsid w:val="00CC5BD3"/>
    <w:rsid w:val="00CD3948"/>
    <w:rsid w:val="00CF1BB2"/>
    <w:rsid w:val="00CF2E82"/>
    <w:rsid w:val="00CF356E"/>
    <w:rsid w:val="00CF4AF2"/>
    <w:rsid w:val="00D062D1"/>
    <w:rsid w:val="00D124E1"/>
    <w:rsid w:val="00D1398D"/>
    <w:rsid w:val="00D1457F"/>
    <w:rsid w:val="00D20B8B"/>
    <w:rsid w:val="00D26603"/>
    <w:rsid w:val="00D26DC0"/>
    <w:rsid w:val="00D3009B"/>
    <w:rsid w:val="00D329D7"/>
    <w:rsid w:val="00D3639C"/>
    <w:rsid w:val="00D4040F"/>
    <w:rsid w:val="00D423DD"/>
    <w:rsid w:val="00D44C51"/>
    <w:rsid w:val="00D46F1C"/>
    <w:rsid w:val="00D5367E"/>
    <w:rsid w:val="00D739DD"/>
    <w:rsid w:val="00D82356"/>
    <w:rsid w:val="00D82667"/>
    <w:rsid w:val="00D90C6D"/>
    <w:rsid w:val="00D9215B"/>
    <w:rsid w:val="00D92F2E"/>
    <w:rsid w:val="00D939A7"/>
    <w:rsid w:val="00DA2FB3"/>
    <w:rsid w:val="00DC1975"/>
    <w:rsid w:val="00DC27CF"/>
    <w:rsid w:val="00DC720E"/>
    <w:rsid w:val="00DD4A53"/>
    <w:rsid w:val="00DD4A6E"/>
    <w:rsid w:val="00DE3FF6"/>
    <w:rsid w:val="00E24088"/>
    <w:rsid w:val="00E26FA7"/>
    <w:rsid w:val="00E337DA"/>
    <w:rsid w:val="00E3570B"/>
    <w:rsid w:val="00E47114"/>
    <w:rsid w:val="00E53C2B"/>
    <w:rsid w:val="00E53FFC"/>
    <w:rsid w:val="00E57DE1"/>
    <w:rsid w:val="00E63782"/>
    <w:rsid w:val="00E64B60"/>
    <w:rsid w:val="00E65E00"/>
    <w:rsid w:val="00E727E8"/>
    <w:rsid w:val="00E74001"/>
    <w:rsid w:val="00E809C8"/>
    <w:rsid w:val="00E81308"/>
    <w:rsid w:val="00E855CA"/>
    <w:rsid w:val="00E90AB8"/>
    <w:rsid w:val="00E961DE"/>
    <w:rsid w:val="00EA2691"/>
    <w:rsid w:val="00EA748B"/>
    <w:rsid w:val="00EB2DB6"/>
    <w:rsid w:val="00EC2BB2"/>
    <w:rsid w:val="00EC5EF4"/>
    <w:rsid w:val="00EE1FC0"/>
    <w:rsid w:val="00EE3D13"/>
    <w:rsid w:val="00EE3F48"/>
    <w:rsid w:val="00EE727C"/>
    <w:rsid w:val="00EE7577"/>
    <w:rsid w:val="00EF076D"/>
    <w:rsid w:val="00F14AFD"/>
    <w:rsid w:val="00F16752"/>
    <w:rsid w:val="00F26F78"/>
    <w:rsid w:val="00F375D3"/>
    <w:rsid w:val="00F4483E"/>
    <w:rsid w:val="00F57402"/>
    <w:rsid w:val="00F7307B"/>
    <w:rsid w:val="00F8250F"/>
    <w:rsid w:val="00F87A52"/>
    <w:rsid w:val="00F90804"/>
    <w:rsid w:val="00F9217A"/>
    <w:rsid w:val="00FA6CD8"/>
    <w:rsid w:val="00FC1F11"/>
    <w:rsid w:val="00FC2D74"/>
    <w:rsid w:val="00FC33EB"/>
    <w:rsid w:val="00FC3B9C"/>
    <w:rsid w:val="00FC5C81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2B9FEE"/>
  <w15:docId w15:val="{BCCDC068-BA1A-41C3-9810-E66C3DAF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ACE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C5C81"/>
    <w:pPr>
      <w:tabs>
        <w:tab w:val="left" w:pos="270"/>
        <w:tab w:val="right" w:leader="dot" w:pos="9652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FC5C81"/>
    <w:pPr>
      <w:tabs>
        <w:tab w:val="left" w:pos="540"/>
        <w:tab w:val="right" w:leader="dot" w:pos="965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D4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%20nguyenluongthanh201@gmail.com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holvietnin@dtu.edu.vn" TargetMode="External"/><Relationship Id="rId17" Type="http://schemas.openxmlformats.org/officeDocument/2006/relationships/hyperlink" Target="mailto:phuong119844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hanttranthienan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lvietnin@dtu.edu.vn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lephuocloc2002.vn@gmail.com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manhnguyen2002.it@gmail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BD7B-BFE7-4F5C-BBA7-F8649751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lenovo</cp:lastModifiedBy>
  <cp:revision>24</cp:revision>
  <cp:lastPrinted>2024-12-12T06:58:00Z</cp:lastPrinted>
  <dcterms:created xsi:type="dcterms:W3CDTF">2025-04-24T15:42:00Z</dcterms:created>
  <dcterms:modified xsi:type="dcterms:W3CDTF">2025-04-25T14:54:00Z</dcterms:modified>
</cp:coreProperties>
</file>